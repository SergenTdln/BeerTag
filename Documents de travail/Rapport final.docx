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711" w:rsidRPr="00C5124E" w:rsidRDefault="00E8368E" w:rsidP="004E1AED">
      <w:pPr>
        <w:pStyle w:val="Titre"/>
        <w:rPr>
          <w:sz w:val="22"/>
          <w:lang w:val="en-US"/>
        </w:rPr>
      </w:pPr>
      <w:r w:rsidRPr="00C5124E">
        <w:rPr>
          <w:sz w:val="22"/>
          <w:lang w:val="en-US"/>
        </w:rPr>
        <w:t>Vandenbussche Martin – 02441500</w:t>
      </w:r>
    </w:p>
    <w:p w:rsidR="00E8368E" w:rsidRPr="00C5124E" w:rsidRDefault="00E8368E" w:rsidP="004E1AED">
      <w:pPr>
        <w:pStyle w:val="Titre"/>
        <w:rPr>
          <w:sz w:val="22"/>
          <w:lang w:val="en-US"/>
        </w:rPr>
      </w:pPr>
      <w:r w:rsidRPr="00C5124E">
        <w:rPr>
          <w:sz w:val="22"/>
          <w:lang w:val="en-US"/>
        </w:rPr>
        <w:t xml:space="preserve">Tasdelen Sergen – </w:t>
      </w:r>
      <w:r w:rsidR="00EC23AA" w:rsidRPr="00C5124E">
        <w:rPr>
          <w:sz w:val="22"/>
          <w:lang w:val="en-US"/>
        </w:rPr>
        <w:t>12981700</w:t>
      </w:r>
    </w:p>
    <w:p w:rsidR="00E8368E" w:rsidRPr="00C5124E" w:rsidRDefault="00E8368E" w:rsidP="004E1AED">
      <w:pPr>
        <w:pStyle w:val="Titre"/>
        <w:rPr>
          <w:sz w:val="22"/>
          <w:lang w:val="en-US"/>
        </w:rPr>
      </w:pPr>
      <w:r w:rsidRPr="00C5124E">
        <w:rPr>
          <w:sz w:val="22"/>
          <w:lang w:val="en-US"/>
        </w:rPr>
        <w:t>Racz Kerry – 38131500</w:t>
      </w:r>
    </w:p>
    <w:p w:rsidR="00E8368E" w:rsidRPr="006C7525" w:rsidRDefault="00E8368E" w:rsidP="004E1AED">
      <w:pPr>
        <w:pStyle w:val="Titre"/>
        <w:rPr>
          <w:sz w:val="22"/>
        </w:rPr>
      </w:pPr>
      <w:r w:rsidRPr="006C7525">
        <w:rPr>
          <w:sz w:val="22"/>
        </w:rPr>
        <w:t>Karamountzos Alexandre - 78961600</w:t>
      </w:r>
    </w:p>
    <w:p w:rsidR="00E8368E" w:rsidRPr="006C7525" w:rsidRDefault="00E8368E" w:rsidP="004E1AED">
      <w:pPr>
        <w:pStyle w:val="Titre"/>
        <w:rPr>
          <w:sz w:val="44"/>
        </w:rPr>
      </w:pPr>
    </w:p>
    <w:p w:rsidR="004E1AED" w:rsidRPr="006C7525" w:rsidRDefault="00347B88" w:rsidP="004E1AED">
      <w:pPr>
        <w:pStyle w:val="Titre"/>
        <w:rPr>
          <w:sz w:val="44"/>
        </w:rPr>
      </w:pPr>
      <w:r w:rsidRPr="006C7525">
        <w:rPr>
          <w:sz w:val="44"/>
        </w:rPr>
        <w:t>LFSAB1509 : Projet 4 en informatique</w:t>
      </w:r>
    </w:p>
    <w:p w:rsidR="00961711" w:rsidRPr="006C7525" w:rsidRDefault="00961711" w:rsidP="004E1AED">
      <w:pPr>
        <w:pStyle w:val="Titre"/>
        <w:rPr>
          <w:sz w:val="24"/>
        </w:rPr>
      </w:pPr>
    </w:p>
    <w:tbl>
      <w:tblPr>
        <w:tblStyle w:val="Tableausimple3"/>
        <w:tblpPr w:leftFromText="180" w:rightFromText="180" w:vertAnchor="text" w:horzAnchor="margin" w:tblpY="736"/>
        <w:tblW w:w="9020" w:type="dxa"/>
        <w:tblBorders>
          <w:bottom w:val="single" w:sz="4" w:space="0" w:color="7F7F7F"/>
          <w:insideH w:val="single" w:sz="4" w:space="0" w:color="7F7F7F"/>
        </w:tblBorders>
        <w:tblLook w:val="04A0" w:firstRow="1" w:lastRow="0" w:firstColumn="1" w:lastColumn="0" w:noHBand="0" w:noVBand="1"/>
      </w:tblPr>
      <w:tblGrid>
        <w:gridCol w:w="7118"/>
        <w:gridCol w:w="1902"/>
      </w:tblGrid>
      <w:tr w:rsidR="00C5124E" w:rsidRPr="006C7525" w:rsidTr="00EB651C">
        <w:trPr>
          <w:cnfStyle w:val="100000000000" w:firstRow="1" w:lastRow="0" w:firstColumn="0" w:lastColumn="0" w:oddVBand="0" w:evenVBand="0" w:oddHBand="0" w:evenHBand="0" w:firstRowFirstColumn="0" w:firstRowLastColumn="0" w:lastRowFirstColumn="0" w:lastRowLastColumn="0"/>
          <w:trHeight w:val="618"/>
        </w:trPr>
        <w:tc>
          <w:tcPr>
            <w:cnfStyle w:val="001000000100" w:firstRow="0" w:lastRow="0" w:firstColumn="1" w:lastColumn="0" w:oddVBand="0" w:evenVBand="0" w:oddHBand="0" w:evenHBand="0" w:firstRowFirstColumn="1" w:firstRowLastColumn="0" w:lastRowFirstColumn="0" w:lastRowLastColumn="0"/>
            <w:tcW w:w="7118" w:type="dxa"/>
            <w:tcBorders>
              <w:bottom w:val="single" w:sz="4" w:space="0" w:color="7F7F7F"/>
            </w:tcBorders>
            <w:shd w:val="clear" w:color="auto" w:fill="FFFFFF" w:themeFill="background1"/>
          </w:tcPr>
          <w:p w:rsidR="00C5124E" w:rsidRPr="006C7525" w:rsidRDefault="00C5124E" w:rsidP="00C5124E">
            <w:pPr>
              <w:spacing w:before="120"/>
              <w:rPr>
                <w:sz w:val="28"/>
              </w:rPr>
            </w:pPr>
            <w:r w:rsidRPr="006C7525">
              <w:rPr>
                <w:sz w:val="28"/>
              </w:rPr>
              <w:t>User story planifiées</w:t>
            </w:r>
          </w:p>
        </w:tc>
        <w:tc>
          <w:tcPr>
            <w:tcW w:w="1902" w:type="dxa"/>
            <w:tcBorders>
              <w:bottom w:val="single" w:sz="4" w:space="0" w:color="7F7F7F"/>
            </w:tcBorders>
            <w:shd w:val="clear" w:color="auto" w:fill="FFFFFF" w:themeFill="background1"/>
          </w:tcPr>
          <w:p w:rsidR="00C5124E" w:rsidRPr="006C7525" w:rsidRDefault="00C5124E" w:rsidP="00C5124E">
            <w:pPr>
              <w:spacing w:before="120"/>
              <w:cnfStyle w:val="100000000000" w:firstRow="1" w:lastRow="0" w:firstColumn="0" w:lastColumn="0" w:oddVBand="0" w:evenVBand="0" w:oddHBand="0" w:evenHBand="0" w:firstRowFirstColumn="0" w:firstRowLastColumn="0" w:lastRowFirstColumn="0" w:lastRowLastColumn="0"/>
              <w:rPr>
                <w:sz w:val="28"/>
              </w:rPr>
            </w:pPr>
            <w:r w:rsidRPr="006C7525">
              <w:rPr>
                <w:sz w:val="28"/>
              </w:rPr>
              <w:t>Estimation</w:t>
            </w:r>
          </w:p>
        </w:tc>
      </w:tr>
      <w:tr w:rsidR="00C5124E" w:rsidRPr="006C7525"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6C7525" w:rsidRDefault="00C5124E" w:rsidP="00C5124E">
            <w:pPr>
              <w:spacing w:before="120"/>
              <w:rPr>
                <w:b w:val="0"/>
                <w:sz w:val="22"/>
              </w:rPr>
            </w:pPr>
            <w:r w:rsidRPr="006C7525">
              <w:rPr>
                <w:b w:val="0"/>
                <w:sz w:val="22"/>
              </w:rPr>
              <w:t>Je lance l’appareil photo via l’appli pour scanner un code</w:t>
            </w:r>
          </w:p>
        </w:tc>
        <w:tc>
          <w:tcPr>
            <w:tcW w:w="1902" w:type="dxa"/>
            <w:tcBorders>
              <w:top w:val="single" w:sz="4" w:space="0" w:color="7F7F7F"/>
              <w:bottom w:val="single" w:sz="4" w:space="0" w:color="7F7F7F"/>
            </w:tcBorders>
            <w:shd w:val="clear" w:color="auto" w:fill="FFFFFF" w:themeFill="background1"/>
          </w:tcPr>
          <w:p w:rsidR="00C5124E" w:rsidRPr="006C7525" w:rsidRDefault="00C5124E" w:rsidP="00C5124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6C7525">
              <w:rPr>
                <w:sz w:val="36"/>
                <w:szCs w:val="36"/>
              </w:rPr>
              <w:t>10</w:t>
            </w:r>
          </w:p>
        </w:tc>
      </w:tr>
      <w:tr w:rsidR="00C5124E" w:rsidRPr="006C7525" w:rsidTr="00EB651C">
        <w:trPr>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6C7525" w:rsidRDefault="00C5124E" w:rsidP="00C5124E">
            <w:pPr>
              <w:spacing w:before="120"/>
              <w:rPr>
                <w:b w:val="0"/>
                <w:sz w:val="22"/>
              </w:rPr>
            </w:pPr>
            <w:r w:rsidRPr="006C7525">
              <w:rPr>
                <w:b w:val="0"/>
                <w:sz w:val="22"/>
              </w:rPr>
              <w:t>Je crée mon compte la première fois que je lance l’appli</w:t>
            </w:r>
          </w:p>
        </w:tc>
        <w:tc>
          <w:tcPr>
            <w:tcW w:w="1902" w:type="dxa"/>
            <w:tcBorders>
              <w:top w:val="single" w:sz="4" w:space="0" w:color="7F7F7F"/>
              <w:bottom w:val="single" w:sz="4" w:space="0" w:color="7F7F7F"/>
            </w:tcBorders>
            <w:shd w:val="clear" w:color="auto" w:fill="FFFFFF" w:themeFill="background1"/>
          </w:tcPr>
          <w:p w:rsidR="00C5124E" w:rsidRPr="006C7525" w:rsidRDefault="00C5124E" w:rsidP="00C5124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6C7525">
              <w:rPr>
                <w:sz w:val="36"/>
                <w:szCs w:val="36"/>
              </w:rPr>
              <w:t>5</w:t>
            </w:r>
          </w:p>
        </w:tc>
      </w:tr>
      <w:tr w:rsidR="00C5124E" w:rsidRPr="006C7525"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6C7525" w:rsidRDefault="00C5124E" w:rsidP="00C5124E">
            <w:pPr>
              <w:spacing w:before="120"/>
              <w:rPr>
                <w:b w:val="0"/>
                <w:sz w:val="22"/>
              </w:rPr>
            </w:pPr>
            <w:r w:rsidRPr="006C7525">
              <w:rPr>
                <w:b w:val="0"/>
                <w:sz w:val="22"/>
              </w:rPr>
              <w:t>Je me connecte à mon compte</w:t>
            </w:r>
          </w:p>
        </w:tc>
        <w:tc>
          <w:tcPr>
            <w:tcW w:w="1902" w:type="dxa"/>
            <w:tcBorders>
              <w:top w:val="single" w:sz="4" w:space="0" w:color="7F7F7F"/>
              <w:bottom w:val="single" w:sz="4" w:space="0" w:color="7F7F7F"/>
            </w:tcBorders>
            <w:shd w:val="clear" w:color="auto" w:fill="FFFFFF" w:themeFill="background1"/>
          </w:tcPr>
          <w:p w:rsidR="00C5124E" w:rsidRPr="006C7525" w:rsidRDefault="00C5124E" w:rsidP="00C5124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6C7525">
              <w:rPr>
                <w:sz w:val="36"/>
                <w:szCs w:val="36"/>
              </w:rPr>
              <w:t>1</w:t>
            </w:r>
          </w:p>
        </w:tc>
      </w:tr>
      <w:tr w:rsidR="00C5124E" w:rsidRPr="006C7525" w:rsidTr="00EB651C">
        <w:trPr>
          <w:trHeight w:val="657"/>
        </w:trPr>
        <w:tc>
          <w:tcPr>
            <w:cnfStyle w:val="001000000000" w:firstRow="0" w:lastRow="0" w:firstColumn="1" w:lastColumn="0" w:oddVBand="0" w:evenVBand="0" w:oddHBand="0" w:evenHBand="0" w:firstRowFirstColumn="0" w:firstRowLastColumn="0" w:lastRowFirstColumn="0" w:lastRowLastColumn="0"/>
            <w:tcW w:w="7118" w:type="dxa"/>
            <w:tcBorders>
              <w:top w:val="single" w:sz="4" w:space="0" w:color="7F7F7F"/>
              <w:bottom w:val="single" w:sz="4" w:space="0" w:color="7F7F7F"/>
              <w:right w:val="single" w:sz="4" w:space="0" w:color="7F7F7F"/>
            </w:tcBorders>
            <w:shd w:val="clear" w:color="auto" w:fill="FFFFFF" w:themeFill="background1"/>
          </w:tcPr>
          <w:p w:rsidR="00C5124E" w:rsidRPr="00BA115A" w:rsidRDefault="00C5124E" w:rsidP="00C5124E">
            <w:pPr>
              <w:spacing w:before="120"/>
              <w:rPr>
                <w:b w:val="0"/>
                <w:sz w:val="22"/>
                <w:lang w:val="en-BE"/>
              </w:rPr>
            </w:pPr>
            <w:bookmarkStart w:id="0" w:name="__DdeLink__82_1400846311"/>
            <w:r w:rsidRPr="006C7525">
              <w:rPr>
                <w:b w:val="0"/>
                <w:sz w:val="22"/>
              </w:rPr>
              <w:t>Je retrouve mes données et mes points sur tous mes appareils Android</w:t>
            </w:r>
            <w:bookmarkEnd w:id="0"/>
          </w:p>
        </w:tc>
        <w:tc>
          <w:tcPr>
            <w:tcW w:w="1902" w:type="dxa"/>
            <w:tcBorders>
              <w:top w:val="single" w:sz="4" w:space="0" w:color="7F7F7F"/>
              <w:bottom w:val="single" w:sz="4" w:space="0" w:color="7F7F7F"/>
            </w:tcBorders>
            <w:shd w:val="clear" w:color="auto" w:fill="FFFFFF" w:themeFill="background1"/>
          </w:tcPr>
          <w:p w:rsidR="00C5124E" w:rsidRPr="006C7525" w:rsidRDefault="00C5124E" w:rsidP="00C5124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6C7525">
              <w:rPr>
                <w:sz w:val="36"/>
                <w:szCs w:val="36"/>
              </w:rPr>
              <w:t>13</w:t>
            </w:r>
          </w:p>
        </w:tc>
      </w:tr>
    </w:tbl>
    <w:p w:rsidR="00C5124E" w:rsidRDefault="00347B88" w:rsidP="00C5124E">
      <w:pPr>
        <w:pStyle w:val="Titre1"/>
      </w:pPr>
      <w:r w:rsidRPr="006C7525">
        <w:t>Sprint 01</w:t>
      </w:r>
    </w:p>
    <w:tbl>
      <w:tblPr>
        <w:tblStyle w:val="Tableausimple3"/>
        <w:tblW w:w="9083" w:type="dxa"/>
        <w:tblBorders>
          <w:bottom w:val="single" w:sz="4" w:space="0" w:color="7F7F7F"/>
          <w:insideH w:val="single" w:sz="4" w:space="0" w:color="7F7F7F"/>
        </w:tblBorders>
        <w:tblLook w:val="04A0" w:firstRow="1" w:lastRow="0" w:firstColumn="1" w:lastColumn="0" w:noHBand="0" w:noVBand="1"/>
      </w:tblPr>
      <w:tblGrid>
        <w:gridCol w:w="7017"/>
        <w:gridCol w:w="2066"/>
      </w:tblGrid>
      <w:tr w:rsidR="00C5124E" w:rsidTr="00EB651C">
        <w:trPr>
          <w:cnfStyle w:val="100000000000" w:firstRow="1" w:lastRow="0" w:firstColumn="0" w:lastColumn="0" w:oddVBand="0" w:evenVBand="0" w:oddHBand="0" w:evenHBand="0" w:firstRowFirstColumn="0" w:firstRowLastColumn="0" w:lastRowFirstColumn="0" w:lastRowLastColumn="0"/>
          <w:trHeight w:hRule="exact" w:val="717"/>
        </w:trPr>
        <w:tc>
          <w:tcPr>
            <w:cnfStyle w:val="001000000100" w:firstRow="0" w:lastRow="0" w:firstColumn="1" w:lastColumn="0" w:oddVBand="0" w:evenVBand="0" w:oddHBand="0" w:evenHBand="0" w:firstRowFirstColumn="1" w:firstRowLastColumn="0" w:lastRowFirstColumn="0" w:lastRowLastColumn="0"/>
            <w:tcW w:w="7017" w:type="dxa"/>
            <w:tcBorders>
              <w:bottom w:val="single" w:sz="4" w:space="0" w:color="7F7F7F"/>
            </w:tcBorders>
            <w:shd w:val="clear" w:color="auto" w:fill="FFFFFF" w:themeFill="background1"/>
          </w:tcPr>
          <w:p w:rsidR="00C5124E" w:rsidRPr="00C5124E" w:rsidRDefault="00C5124E" w:rsidP="00C5124E">
            <w:pPr>
              <w:spacing w:before="120"/>
              <w:rPr>
                <w:sz w:val="28"/>
              </w:rPr>
            </w:pPr>
            <w:r w:rsidRPr="00C5124E">
              <w:rPr>
                <w:sz w:val="28"/>
              </w:rPr>
              <w:t>User story</w:t>
            </w:r>
          </w:p>
        </w:tc>
        <w:tc>
          <w:tcPr>
            <w:tcW w:w="2066" w:type="dxa"/>
            <w:tcBorders>
              <w:bottom w:val="single" w:sz="4" w:space="0" w:color="7F7F7F"/>
            </w:tcBorders>
            <w:shd w:val="clear" w:color="auto" w:fill="FFFFFF" w:themeFill="background1"/>
          </w:tcPr>
          <w:p w:rsidR="00C5124E" w:rsidRPr="00C5124E" w:rsidRDefault="00C5124E" w:rsidP="00C5124E">
            <w:pPr>
              <w:spacing w:before="120"/>
              <w:cnfStyle w:val="100000000000" w:firstRow="1" w:lastRow="0" w:firstColumn="0" w:lastColumn="0" w:oddVBand="0" w:evenVBand="0" w:oddHBand="0" w:evenHBand="0" w:firstRowFirstColumn="0" w:firstRowLastColumn="0" w:lastRowFirstColumn="0" w:lastRowLastColumn="0"/>
              <w:rPr>
                <w:sz w:val="28"/>
              </w:rPr>
            </w:pPr>
            <w:r>
              <w:rPr>
                <w:sz w:val="28"/>
                <w:lang w:val="en-BE"/>
              </w:rPr>
              <w:t>effectif</w:t>
            </w:r>
          </w:p>
        </w:tc>
      </w:tr>
      <w:tr w:rsidR="00C5124E"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C9186F" w:rsidRDefault="00C5124E" w:rsidP="00C9186F">
            <w:pPr>
              <w:spacing w:before="120"/>
              <w:rPr>
                <w:b w:val="0"/>
                <w:sz w:val="22"/>
              </w:rPr>
            </w:pPr>
            <w:r w:rsidRPr="00C9186F">
              <w:rPr>
                <w:b w:val="0"/>
                <w:sz w:val="22"/>
              </w:rPr>
              <w:t>Je lance l’appareil photo via l’appli pour scanner un code</w:t>
            </w:r>
          </w:p>
        </w:tc>
        <w:tc>
          <w:tcPr>
            <w:tcW w:w="2066" w:type="dxa"/>
            <w:tcBorders>
              <w:top w:val="single" w:sz="4" w:space="0" w:color="7F7F7F"/>
              <w:bottom w:val="single" w:sz="4" w:space="0" w:color="7F7F7F"/>
            </w:tcBorders>
            <w:shd w:val="clear" w:color="auto" w:fill="FFFFFF" w:themeFill="background1"/>
          </w:tcPr>
          <w:p w:rsidR="00C5124E" w:rsidRPr="00C9186F" w:rsidRDefault="00C5124E" w:rsidP="00C9186F">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C9186F">
              <w:rPr>
                <w:sz w:val="36"/>
                <w:szCs w:val="36"/>
              </w:rPr>
              <w:t>15</w:t>
            </w:r>
          </w:p>
        </w:tc>
      </w:tr>
      <w:tr w:rsidR="00C5124E" w:rsidTr="00EB651C">
        <w:trPr>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C9186F" w:rsidRDefault="00C5124E" w:rsidP="00C9186F">
            <w:pPr>
              <w:spacing w:before="120"/>
              <w:rPr>
                <w:b w:val="0"/>
                <w:sz w:val="22"/>
              </w:rPr>
            </w:pPr>
            <w:r w:rsidRPr="00C9186F">
              <w:rPr>
                <w:b w:val="0"/>
                <w:sz w:val="22"/>
              </w:rPr>
              <w:t>Je crée mon compte la première fois que je lance l’appli</w:t>
            </w:r>
          </w:p>
        </w:tc>
        <w:tc>
          <w:tcPr>
            <w:tcW w:w="2066" w:type="dxa"/>
            <w:tcBorders>
              <w:top w:val="single" w:sz="4" w:space="0" w:color="7F7F7F"/>
              <w:bottom w:val="single" w:sz="4" w:space="0" w:color="7F7F7F"/>
            </w:tcBorders>
            <w:shd w:val="clear" w:color="auto" w:fill="FFFFFF" w:themeFill="background1"/>
          </w:tcPr>
          <w:p w:rsidR="00C5124E" w:rsidRPr="00C9186F" w:rsidRDefault="00C5124E" w:rsidP="00C9186F">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C9186F">
              <w:rPr>
                <w:sz w:val="36"/>
                <w:szCs w:val="36"/>
              </w:rPr>
              <w:t>5</w:t>
            </w:r>
          </w:p>
        </w:tc>
      </w:tr>
      <w:tr w:rsidR="00C5124E" w:rsidTr="00EB651C">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C9186F" w:rsidRDefault="00C5124E" w:rsidP="00C9186F">
            <w:pPr>
              <w:spacing w:before="120"/>
              <w:rPr>
                <w:b w:val="0"/>
                <w:sz w:val="22"/>
              </w:rPr>
            </w:pPr>
            <w:r w:rsidRPr="00C9186F">
              <w:rPr>
                <w:b w:val="0"/>
                <w:sz w:val="22"/>
              </w:rPr>
              <w:t>Je me connecte à mon compte</w:t>
            </w:r>
          </w:p>
        </w:tc>
        <w:tc>
          <w:tcPr>
            <w:tcW w:w="2066" w:type="dxa"/>
            <w:tcBorders>
              <w:top w:val="single" w:sz="4" w:space="0" w:color="7F7F7F"/>
              <w:bottom w:val="single" w:sz="4" w:space="0" w:color="7F7F7F"/>
            </w:tcBorders>
            <w:shd w:val="clear" w:color="auto" w:fill="FFFFFF" w:themeFill="background1"/>
          </w:tcPr>
          <w:p w:rsidR="00C5124E" w:rsidRPr="00C9186F" w:rsidRDefault="00C5124E" w:rsidP="00C9186F">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C9186F">
              <w:rPr>
                <w:sz w:val="36"/>
                <w:szCs w:val="36"/>
              </w:rPr>
              <w:t>1</w:t>
            </w:r>
          </w:p>
        </w:tc>
      </w:tr>
      <w:tr w:rsidR="00C5124E" w:rsidTr="00EB651C">
        <w:trPr>
          <w:trHeight w:val="657"/>
        </w:trPr>
        <w:tc>
          <w:tcPr>
            <w:cnfStyle w:val="001000000000" w:firstRow="0" w:lastRow="0" w:firstColumn="1" w:lastColumn="0" w:oddVBand="0" w:evenVBand="0" w:oddHBand="0" w:evenHBand="0" w:firstRowFirstColumn="0" w:firstRowLastColumn="0" w:lastRowFirstColumn="0" w:lastRowLastColumn="0"/>
            <w:tcW w:w="7017" w:type="dxa"/>
            <w:tcBorders>
              <w:top w:val="single" w:sz="4" w:space="0" w:color="7F7F7F"/>
              <w:bottom w:val="single" w:sz="4" w:space="0" w:color="7F7F7F"/>
              <w:right w:val="single" w:sz="4" w:space="0" w:color="7F7F7F"/>
            </w:tcBorders>
            <w:shd w:val="clear" w:color="auto" w:fill="FFFFFF" w:themeFill="background1"/>
          </w:tcPr>
          <w:p w:rsidR="00C5124E" w:rsidRPr="00C9186F" w:rsidRDefault="00C5124E" w:rsidP="00C9186F">
            <w:pPr>
              <w:spacing w:before="120"/>
              <w:rPr>
                <w:b w:val="0"/>
                <w:sz w:val="22"/>
              </w:rPr>
            </w:pPr>
            <w:r w:rsidRPr="00C9186F">
              <w:rPr>
                <w:b w:val="0"/>
                <w:sz w:val="22"/>
              </w:rPr>
              <w:t>Je retrouve mes données et mes points sur mon appareil en me reconnectant</w:t>
            </w:r>
          </w:p>
        </w:tc>
        <w:tc>
          <w:tcPr>
            <w:tcW w:w="2066" w:type="dxa"/>
            <w:tcBorders>
              <w:top w:val="single" w:sz="4" w:space="0" w:color="7F7F7F"/>
              <w:bottom w:val="single" w:sz="4" w:space="0" w:color="7F7F7F"/>
            </w:tcBorders>
            <w:shd w:val="clear" w:color="auto" w:fill="FFFFFF" w:themeFill="background1"/>
          </w:tcPr>
          <w:p w:rsidR="00C5124E" w:rsidRPr="00C9186F" w:rsidRDefault="00C5124E" w:rsidP="00C9186F">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C9186F">
              <w:rPr>
                <w:sz w:val="36"/>
                <w:szCs w:val="36"/>
              </w:rPr>
              <w:t>8</w:t>
            </w:r>
          </w:p>
        </w:tc>
      </w:tr>
    </w:tbl>
    <w:p w:rsidR="00C5124E" w:rsidRDefault="00C5124E" w:rsidP="00347B88">
      <w:pPr>
        <w:spacing w:after="0"/>
        <w:rPr>
          <w:sz w:val="24"/>
        </w:rPr>
      </w:pPr>
    </w:p>
    <w:p w:rsidR="00854539" w:rsidRPr="006C7525" w:rsidRDefault="00C9186F" w:rsidP="00347B88">
      <w:pPr>
        <w:spacing w:after="0"/>
        <w:rPr>
          <w:sz w:val="24"/>
        </w:rPr>
      </w:pPr>
      <w:r>
        <w:rPr>
          <w:sz w:val="24"/>
          <w:lang w:val="en-BE"/>
        </w:rPr>
        <w:t>D</w:t>
      </w:r>
      <w:proofErr w:type="spellStart"/>
      <w:r w:rsidR="007C1080" w:rsidRPr="006C7525">
        <w:rPr>
          <w:sz w:val="24"/>
        </w:rPr>
        <w:t>urant</w:t>
      </w:r>
      <w:proofErr w:type="spellEnd"/>
      <w:r w:rsidR="007C1080" w:rsidRPr="006C7525">
        <w:rPr>
          <w:sz w:val="24"/>
        </w:rPr>
        <w:t xml:space="preserve"> ce </w:t>
      </w:r>
      <w:proofErr w:type="spellStart"/>
      <w:r w:rsidR="007C1080" w:rsidRPr="006C7525">
        <w:rPr>
          <w:sz w:val="24"/>
        </w:rPr>
        <w:t>permier</w:t>
      </w:r>
      <w:proofErr w:type="spellEnd"/>
      <w:r w:rsidR="007C1080" w:rsidRPr="006C7525">
        <w:rPr>
          <w:sz w:val="24"/>
        </w:rPr>
        <w:t xml:space="preserve"> sprint, nou</w:t>
      </w:r>
      <w:r w:rsidR="00961711" w:rsidRPr="006C7525">
        <w:rPr>
          <w:sz w:val="24"/>
        </w:rPr>
        <w:t>s</w:t>
      </w:r>
      <w:r w:rsidR="007C1080" w:rsidRPr="006C7525">
        <w:rPr>
          <w:sz w:val="24"/>
        </w:rPr>
        <w:t xml:space="preserve"> nous sommes réunis pour se répartir les user stories planifiées entre nous 4, sans réellement se concerter pendant l’implémentation. Ceci s’est avéré être une mauvaise </w:t>
      </w:r>
      <w:proofErr w:type="gramStart"/>
      <w:r w:rsidR="007C1080" w:rsidRPr="006C7525">
        <w:rPr>
          <w:sz w:val="24"/>
        </w:rPr>
        <w:t>idée;</w:t>
      </w:r>
      <w:proofErr w:type="gramEnd"/>
      <w:r w:rsidR="007C1080" w:rsidRPr="006C7525">
        <w:rPr>
          <w:sz w:val="24"/>
        </w:rPr>
        <w:t xml:space="preserve"> en effet, étant donné qu’il était difficile d’estimer à l’avance la charge de travail que demandait chaque user story, certains se sont sentis lésés. De plus, certaines tâches n’ont pas été faites comme prévu.</w:t>
      </w:r>
      <w:r w:rsidR="00961711" w:rsidRPr="006C7525">
        <w:rPr>
          <w:sz w:val="24"/>
        </w:rPr>
        <w:t xml:space="preserve"> </w:t>
      </w:r>
    </w:p>
    <w:p w:rsidR="00854539" w:rsidRPr="006C7525" w:rsidRDefault="00BA115A">
      <w:pPr>
        <w:rPr>
          <w:sz w:val="24"/>
        </w:rPr>
      </w:pPr>
      <w:r w:rsidRPr="006C7525">
        <w:rPr>
          <w:sz w:val="24"/>
        </w:rPr>
        <w:t xml:space="preserve"> </w:t>
      </w:r>
      <w:r w:rsidR="00854539" w:rsidRPr="006C7525">
        <w:rPr>
          <w:sz w:val="24"/>
        </w:rPr>
        <w:br w:type="page"/>
      </w:r>
    </w:p>
    <w:p w:rsidR="004E1AED" w:rsidRPr="006C7525" w:rsidRDefault="00347B88" w:rsidP="00347B88">
      <w:pPr>
        <w:pStyle w:val="Titre1"/>
      </w:pPr>
      <w:r w:rsidRPr="006C7525">
        <w:lastRenderedPageBreak/>
        <w:t>Sprint 02</w:t>
      </w:r>
    </w:p>
    <w:tbl>
      <w:tblPr>
        <w:tblStyle w:val="Tableausimple3"/>
        <w:tblW w:w="9020" w:type="dxa"/>
        <w:tblBorders>
          <w:bottom w:val="single" w:sz="4" w:space="0" w:color="7F7F7F"/>
          <w:insideH w:val="single" w:sz="4" w:space="0" w:color="7F7F7F"/>
        </w:tblBorders>
        <w:tblLook w:val="04A0" w:firstRow="1" w:lastRow="0" w:firstColumn="1" w:lastColumn="0" w:noHBand="0" w:noVBand="1"/>
      </w:tblPr>
      <w:tblGrid>
        <w:gridCol w:w="7110"/>
        <w:gridCol w:w="1730"/>
        <w:gridCol w:w="180"/>
      </w:tblGrid>
      <w:tr w:rsidR="00961711" w:rsidRPr="006C7525" w:rsidTr="00EB651C">
        <w:trPr>
          <w:cnfStyle w:val="100000000000" w:firstRow="1" w:lastRow="0" w:firstColumn="0" w:lastColumn="0" w:oddVBand="0" w:evenVBand="0" w:oddHBand="0" w:evenHBand="0" w:firstRowFirstColumn="0" w:firstRowLastColumn="0" w:lastRowFirstColumn="0" w:lastRowLastColumn="0"/>
          <w:trHeight w:val="706"/>
        </w:trPr>
        <w:tc>
          <w:tcPr>
            <w:cnfStyle w:val="001000000100" w:firstRow="0" w:lastRow="0" w:firstColumn="1" w:lastColumn="0" w:oddVBand="0" w:evenVBand="0" w:oddHBand="0" w:evenHBand="0" w:firstRowFirstColumn="1" w:firstRowLastColumn="0" w:lastRowFirstColumn="0" w:lastRowLastColumn="0"/>
            <w:tcW w:w="7115" w:type="dxa"/>
            <w:tcBorders>
              <w:bottom w:val="single" w:sz="4" w:space="0" w:color="7F7F7F"/>
            </w:tcBorders>
            <w:shd w:val="clear" w:color="auto" w:fill="FFFFFF" w:themeFill="background1"/>
            <w:vAlign w:val="center"/>
          </w:tcPr>
          <w:p w:rsidR="00961711" w:rsidRPr="006C7525" w:rsidRDefault="00961711" w:rsidP="00961711">
            <w:pPr>
              <w:spacing w:before="120"/>
              <w:rPr>
                <w:sz w:val="28"/>
              </w:rPr>
            </w:pPr>
            <w:r w:rsidRPr="006C7525">
              <w:rPr>
                <w:sz w:val="28"/>
              </w:rPr>
              <w:t>User story</w:t>
            </w:r>
            <w:r w:rsidR="00E8368E" w:rsidRPr="006C7525">
              <w:rPr>
                <w:sz w:val="28"/>
              </w:rPr>
              <w:t xml:space="preserve"> planifiées</w:t>
            </w:r>
          </w:p>
        </w:tc>
        <w:tc>
          <w:tcPr>
            <w:tcW w:w="1905" w:type="dxa"/>
            <w:gridSpan w:val="2"/>
            <w:tcBorders>
              <w:bottom w:val="single" w:sz="4" w:space="0" w:color="7F7F7F"/>
            </w:tcBorders>
            <w:shd w:val="clear" w:color="auto" w:fill="FFFFFF" w:themeFill="background1"/>
            <w:vAlign w:val="center"/>
          </w:tcPr>
          <w:p w:rsidR="00961711" w:rsidRPr="006C7525" w:rsidRDefault="00961711" w:rsidP="00961711">
            <w:pPr>
              <w:spacing w:before="120"/>
              <w:cnfStyle w:val="100000000000" w:firstRow="1" w:lastRow="0" w:firstColumn="0" w:lastColumn="0" w:oddVBand="0" w:evenVBand="0" w:oddHBand="0" w:evenHBand="0" w:firstRowFirstColumn="0" w:firstRowLastColumn="0" w:lastRowFirstColumn="0" w:lastRowLastColumn="0"/>
              <w:rPr>
                <w:sz w:val="28"/>
              </w:rPr>
            </w:pPr>
            <w:r w:rsidRPr="006C7525">
              <w:rPr>
                <w:sz w:val="28"/>
              </w:rPr>
              <w:t>Estimation</w:t>
            </w:r>
          </w:p>
        </w:tc>
      </w:tr>
      <w:tr w:rsidR="00961711" w:rsidRPr="006C752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6C7525" w:rsidRDefault="00961711" w:rsidP="00961711">
            <w:pPr>
              <w:spacing w:before="120"/>
              <w:rPr>
                <w:b w:val="0"/>
                <w:sz w:val="22"/>
              </w:rPr>
            </w:pPr>
            <w:r w:rsidRPr="006C7525">
              <w:rPr>
                <w:b w:val="0"/>
                <w:sz w:val="22"/>
              </w:rPr>
              <w:t>Je peux me connecter à l’application en utilisant mes comptes Google, Facebook et/ou Twitter</w:t>
            </w:r>
          </w:p>
        </w:tc>
        <w:tc>
          <w:tcPr>
            <w:tcW w:w="1905" w:type="dxa"/>
            <w:gridSpan w:val="2"/>
            <w:shd w:val="clear" w:color="auto" w:fill="FFFFFF" w:themeFill="background1"/>
          </w:tcPr>
          <w:p w:rsidR="00961711" w:rsidRPr="006C7525" w:rsidRDefault="00961711" w:rsidP="00E8368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6C7525">
              <w:rPr>
                <w:sz w:val="36"/>
                <w:szCs w:val="36"/>
              </w:rPr>
              <w:t>10</w:t>
            </w:r>
          </w:p>
        </w:tc>
      </w:tr>
      <w:tr w:rsidR="00961711" w:rsidRPr="006C752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6C7525" w:rsidRDefault="00961711" w:rsidP="00961711">
            <w:pPr>
              <w:spacing w:before="120"/>
              <w:rPr>
                <w:b w:val="0"/>
                <w:sz w:val="22"/>
              </w:rPr>
            </w:pPr>
            <w:r w:rsidRPr="006C7525">
              <w:rPr>
                <w:b w:val="0"/>
                <w:sz w:val="22"/>
              </w:rPr>
              <w:t>Je peux scanner un code QR pour ajouter des points de fidélité à mon compte</w:t>
            </w:r>
          </w:p>
        </w:tc>
        <w:tc>
          <w:tcPr>
            <w:tcW w:w="1905" w:type="dxa"/>
            <w:gridSpan w:val="2"/>
            <w:shd w:val="clear" w:color="auto" w:fill="FFFFFF" w:themeFill="background1"/>
          </w:tcPr>
          <w:p w:rsidR="00961711" w:rsidRPr="006C7525" w:rsidRDefault="00961711"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6C7525">
              <w:rPr>
                <w:sz w:val="36"/>
                <w:szCs w:val="36"/>
              </w:rPr>
              <w:t>5</w:t>
            </w:r>
          </w:p>
        </w:tc>
      </w:tr>
      <w:tr w:rsidR="00961711" w:rsidRPr="006C752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BA115A" w:rsidRDefault="00961711" w:rsidP="00961711">
            <w:pPr>
              <w:spacing w:before="120"/>
              <w:rPr>
                <w:b w:val="0"/>
                <w:sz w:val="22"/>
                <w:lang w:val="en-BE"/>
              </w:rPr>
            </w:pPr>
            <w:r w:rsidRPr="006C7525">
              <w:rPr>
                <w:b w:val="0"/>
                <w:sz w:val="22"/>
              </w:rPr>
              <w:t>je retrouve mes données et mes points sur tous mes appareils Android</w:t>
            </w:r>
          </w:p>
        </w:tc>
        <w:tc>
          <w:tcPr>
            <w:tcW w:w="1905" w:type="dxa"/>
            <w:gridSpan w:val="2"/>
            <w:shd w:val="clear" w:color="auto" w:fill="FFFFFF" w:themeFill="background1"/>
          </w:tcPr>
          <w:p w:rsidR="00961711" w:rsidRPr="006C7525" w:rsidRDefault="00961711" w:rsidP="00E8368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6C7525">
              <w:rPr>
                <w:sz w:val="36"/>
                <w:szCs w:val="36"/>
              </w:rPr>
              <w:t>10</w:t>
            </w:r>
          </w:p>
        </w:tc>
      </w:tr>
      <w:tr w:rsidR="00961711" w:rsidRPr="006C752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961711" w:rsidRPr="006C7525" w:rsidRDefault="00961711" w:rsidP="00961711">
            <w:pPr>
              <w:spacing w:before="120"/>
              <w:rPr>
                <w:b w:val="0"/>
                <w:sz w:val="22"/>
              </w:rPr>
            </w:pPr>
            <w:r w:rsidRPr="006C7525">
              <w:rPr>
                <w:b w:val="0"/>
                <w:sz w:val="22"/>
              </w:rPr>
              <w:t>Je peux consulter mes points dans tous les commerces participants</w:t>
            </w:r>
          </w:p>
        </w:tc>
        <w:tc>
          <w:tcPr>
            <w:tcW w:w="1905" w:type="dxa"/>
            <w:gridSpan w:val="2"/>
            <w:shd w:val="clear" w:color="auto" w:fill="FFFFFF" w:themeFill="background1"/>
          </w:tcPr>
          <w:p w:rsidR="00961711" w:rsidRPr="006C7525" w:rsidRDefault="00961711"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6C7525">
              <w:rPr>
                <w:sz w:val="36"/>
                <w:szCs w:val="36"/>
              </w:rPr>
              <w:t>7</w:t>
            </w:r>
          </w:p>
        </w:tc>
      </w:tr>
      <w:tr w:rsidR="00E8368E" w:rsidRPr="006C7525" w:rsidTr="00EB651C">
        <w:trPr>
          <w:gridAfter w:val="1"/>
          <w:cnfStyle w:val="000000100000" w:firstRow="0" w:lastRow="0" w:firstColumn="0" w:lastColumn="0" w:oddVBand="0" w:evenVBand="0" w:oddHBand="1" w:evenHBand="0" w:firstRowFirstColumn="0" w:firstRowLastColumn="0" w:lastRowFirstColumn="0" w:lastRowLastColumn="0"/>
          <w:wAfter w:w="175" w:type="dxa"/>
          <w:trHeight w:hRule="exact" w:val="567"/>
        </w:trPr>
        <w:tc>
          <w:tcPr>
            <w:cnfStyle w:val="001000000000" w:firstRow="0" w:lastRow="0" w:firstColumn="1" w:lastColumn="0" w:oddVBand="0" w:evenVBand="0" w:oddHBand="0" w:evenHBand="0" w:firstRowFirstColumn="0" w:firstRowLastColumn="0" w:lastRowFirstColumn="0" w:lastRowLastColumn="0"/>
            <w:tcW w:w="7115" w:type="dxa"/>
            <w:tcBorders>
              <w:bottom w:val="single" w:sz="4" w:space="0" w:color="7F7F7F"/>
            </w:tcBorders>
            <w:shd w:val="clear" w:color="auto" w:fill="FFFFFF" w:themeFill="background1"/>
          </w:tcPr>
          <w:p w:rsidR="00E8368E" w:rsidRPr="006C7525" w:rsidRDefault="00E8368E" w:rsidP="00E8368E">
            <w:pPr>
              <w:spacing w:before="120"/>
              <w:rPr>
                <w:sz w:val="28"/>
              </w:rPr>
            </w:pPr>
            <w:r w:rsidRPr="006C7525">
              <w:rPr>
                <w:sz w:val="28"/>
              </w:rPr>
              <w:t>User story implémentées</w:t>
            </w:r>
          </w:p>
        </w:tc>
        <w:tc>
          <w:tcPr>
            <w:tcW w:w="1730" w:type="dxa"/>
            <w:tcBorders>
              <w:bottom w:val="single" w:sz="4" w:space="0" w:color="7F7F7F"/>
            </w:tcBorders>
            <w:shd w:val="clear" w:color="auto" w:fill="FFFFFF" w:themeFill="background1"/>
          </w:tcPr>
          <w:p w:rsidR="00E8368E" w:rsidRPr="006C7525" w:rsidRDefault="00E8368E" w:rsidP="00E8368E">
            <w:pPr>
              <w:spacing w:before="120"/>
              <w:cnfStyle w:val="000000100000" w:firstRow="0" w:lastRow="0" w:firstColumn="0" w:lastColumn="0" w:oddVBand="0" w:evenVBand="0" w:oddHBand="1" w:evenHBand="0" w:firstRowFirstColumn="0" w:firstRowLastColumn="0" w:lastRowFirstColumn="0" w:lastRowLastColumn="0"/>
              <w:rPr>
                <w:b/>
                <w:bCs/>
                <w:caps/>
                <w:sz w:val="28"/>
              </w:rPr>
            </w:pPr>
            <w:r w:rsidRPr="006C7525">
              <w:rPr>
                <w:b/>
                <w:bCs/>
                <w:caps/>
                <w:sz w:val="28"/>
              </w:rPr>
              <w:t>EFFECTIF</w:t>
            </w:r>
          </w:p>
        </w:tc>
      </w:tr>
      <w:tr w:rsidR="00E8368E" w:rsidRPr="006C7525" w:rsidTr="00EB651C">
        <w:trPr>
          <w:gridAfter w:val="1"/>
          <w:wAfter w:w="180" w:type="dxa"/>
          <w:trHeight w:val="657"/>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tcPr>
          <w:p w:rsidR="00E8368E" w:rsidRPr="006C7525" w:rsidRDefault="00E8368E" w:rsidP="00E8368E">
            <w:pPr>
              <w:spacing w:before="120"/>
              <w:rPr>
                <w:b w:val="0"/>
                <w:sz w:val="22"/>
              </w:rPr>
            </w:pPr>
            <w:r w:rsidRPr="006C7525">
              <w:rPr>
                <w:b w:val="0"/>
                <w:sz w:val="22"/>
              </w:rPr>
              <w:t>Je peux me connecter à l’application en utilisant un compte local ou Facebook</w:t>
            </w:r>
          </w:p>
        </w:tc>
        <w:tc>
          <w:tcPr>
            <w:tcW w:w="1725" w:type="dxa"/>
            <w:shd w:val="clear" w:color="auto" w:fill="FFFFFF" w:themeFill="background1"/>
          </w:tcPr>
          <w:p w:rsidR="00E8368E" w:rsidRPr="006C7525" w:rsidRDefault="00E8368E"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6C7525">
              <w:rPr>
                <w:sz w:val="36"/>
                <w:szCs w:val="36"/>
              </w:rPr>
              <w:t>10</w:t>
            </w:r>
          </w:p>
        </w:tc>
      </w:tr>
      <w:tr w:rsidR="00E8368E" w:rsidRPr="006C7525" w:rsidTr="00EB651C">
        <w:trPr>
          <w:gridAfter w:val="1"/>
          <w:cnfStyle w:val="000000100000" w:firstRow="0" w:lastRow="0" w:firstColumn="0" w:lastColumn="0" w:oddVBand="0" w:evenVBand="0" w:oddHBand="1" w:evenHBand="0" w:firstRowFirstColumn="0" w:firstRowLastColumn="0" w:lastRowFirstColumn="0" w:lastRowLastColumn="0"/>
          <w:wAfter w:w="180" w:type="dxa"/>
          <w:trHeight w:val="657"/>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tcPr>
          <w:p w:rsidR="00E8368E" w:rsidRPr="006C7525" w:rsidRDefault="00E8368E" w:rsidP="00E8368E">
            <w:pPr>
              <w:spacing w:before="120"/>
              <w:rPr>
                <w:b w:val="0"/>
                <w:sz w:val="22"/>
              </w:rPr>
            </w:pPr>
            <w:r w:rsidRPr="006C7525">
              <w:rPr>
                <w:b w:val="0"/>
                <w:sz w:val="22"/>
              </w:rPr>
              <w:t>Je peux scanner un code QR pour ajouter des points de fidélité à mon compte</w:t>
            </w:r>
          </w:p>
        </w:tc>
        <w:tc>
          <w:tcPr>
            <w:tcW w:w="1725" w:type="dxa"/>
            <w:shd w:val="clear" w:color="auto" w:fill="FFFFFF" w:themeFill="background1"/>
          </w:tcPr>
          <w:p w:rsidR="00E8368E" w:rsidRPr="006C7525" w:rsidRDefault="00E8368E" w:rsidP="00E8368E">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6C7525">
              <w:rPr>
                <w:sz w:val="36"/>
                <w:szCs w:val="36"/>
              </w:rPr>
              <w:t>7</w:t>
            </w:r>
          </w:p>
        </w:tc>
      </w:tr>
      <w:tr w:rsidR="00E8368E" w:rsidRPr="006C7525" w:rsidTr="00EB651C">
        <w:trPr>
          <w:gridAfter w:val="1"/>
          <w:wAfter w:w="180" w:type="dxa"/>
          <w:trHeight w:val="657"/>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tcPr>
          <w:p w:rsidR="00E8368E" w:rsidRPr="006C7525" w:rsidRDefault="00E8368E" w:rsidP="00E8368E">
            <w:pPr>
              <w:spacing w:before="120"/>
              <w:rPr>
                <w:b w:val="0"/>
                <w:sz w:val="22"/>
              </w:rPr>
            </w:pPr>
            <w:r w:rsidRPr="006C7525">
              <w:rPr>
                <w:b w:val="0"/>
                <w:sz w:val="22"/>
              </w:rPr>
              <w:t>Je peux consulter mes points dans tous les commerces participants</w:t>
            </w:r>
          </w:p>
        </w:tc>
        <w:tc>
          <w:tcPr>
            <w:tcW w:w="1725" w:type="dxa"/>
            <w:shd w:val="clear" w:color="auto" w:fill="FFFFFF" w:themeFill="background1"/>
          </w:tcPr>
          <w:p w:rsidR="00E8368E" w:rsidRPr="006C7525" w:rsidRDefault="00E8368E" w:rsidP="00E8368E">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6C7525">
              <w:rPr>
                <w:sz w:val="36"/>
                <w:szCs w:val="36"/>
              </w:rPr>
              <w:t>5</w:t>
            </w:r>
          </w:p>
        </w:tc>
      </w:tr>
    </w:tbl>
    <w:p w:rsidR="00E8368E" w:rsidRPr="006C7525" w:rsidRDefault="00E8368E" w:rsidP="003516A1">
      <w:pPr>
        <w:rPr>
          <w:sz w:val="24"/>
        </w:rPr>
      </w:pPr>
    </w:p>
    <w:p w:rsidR="00854539" w:rsidRPr="006C7525" w:rsidRDefault="00E8368E" w:rsidP="00E8368E">
      <w:pPr>
        <w:spacing w:after="0"/>
        <w:rPr>
          <w:sz w:val="24"/>
        </w:rPr>
      </w:pPr>
      <w:r w:rsidRPr="006C7525">
        <w:rPr>
          <w:sz w:val="24"/>
        </w:rPr>
        <w:t xml:space="preserve">Pour ce second sprint, nous </w:t>
      </w:r>
      <w:r w:rsidR="00EC23AA" w:rsidRPr="006C7525">
        <w:rPr>
          <w:sz w:val="24"/>
        </w:rPr>
        <w:t xml:space="preserve">avons décidé de nous concentrer </w:t>
      </w:r>
      <w:r w:rsidR="00854539" w:rsidRPr="006C7525">
        <w:rPr>
          <w:sz w:val="24"/>
        </w:rPr>
        <w:t>d</w:t>
      </w:r>
      <w:r w:rsidR="00EC23AA" w:rsidRPr="006C7525">
        <w:rPr>
          <w:sz w:val="24"/>
        </w:rPr>
        <w:t xml:space="preserve">avantage sur les </w:t>
      </w:r>
      <w:proofErr w:type="spellStart"/>
      <w:r w:rsidR="00EC23AA" w:rsidRPr="006C7525">
        <w:rPr>
          <w:sz w:val="24"/>
        </w:rPr>
        <w:t>features</w:t>
      </w:r>
      <w:proofErr w:type="spellEnd"/>
      <w:r w:rsidR="00EC23AA" w:rsidRPr="006C7525">
        <w:rPr>
          <w:sz w:val="24"/>
        </w:rPr>
        <w:t xml:space="preserve"> à implémenter</w:t>
      </w:r>
      <w:r w:rsidR="00854539" w:rsidRPr="006C7525">
        <w:rPr>
          <w:sz w:val="24"/>
        </w:rPr>
        <w:t xml:space="preserve">, en évitant une répartition stricte des tâches. A la suite des retours reçus lors de la première </w:t>
      </w:r>
      <w:r w:rsidR="00854539" w:rsidRPr="006C7525">
        <w:rPr>
          <w:noProof/>
          <w:sz w:val="24"/>
        </w:rPr>
        <w:t>démo</w:t>
      </w:r>
      <w:r w:rsidR="00854539" w:rsidRPr="006C7525">
        <w:rPr>
          <w:sz w:val="24"/>
        </w:rPr>
        <w:t xml:space="preserve">, nous avons également revu légèrement à la baisse notre ambition quant à la liste des </w:t>
      </w:r>
      <w:proofErr w:type="spellStart"/>
      <w:r w:rsidR="00854539" w:rsidRPr="006C7525">
        <w:rPr>
          <w:sz w:val="24"/>
        </w:rPr>
        <w:t>features</w:t>
      </w:r>
      <w:proofErr w:type="spellEnd"/>
      <w:r w:rsidR="00854539" w:rsidRPr="006C7525">
        <w:rPr>
          <w:sz w:val="24"/>
        </w:rPr>
        <w:t xml:space="preserve"> que nous souhaitions implémenter : par exemple, nous avons décidé de limiter au scan de codes QR plutôt que de tags NFC, ainsi que de se concentrer sur le login via Facebook, les autres réseaux sociaux nous paraissant moins essentiels.</w:t>
      </w:r>
      <w:r w:rsidR="006C7525" w:rsidRPr="006C7525">
        <w:rPr>
          <w:sz w:val="24"/>
        </w:rPr>
        <w:t xml:space="preserve"> Nous n’avons donc pas hésité à réévaluer l’importance de chaque </w:t>
      </w:r>
      <w:proofErr w:type="spellStart"/>
      <w:r w:rsidR="006C7525" w:rsidRPr="006C7525">
        <w:rPr>
          <w:sz w:val="24"/>
        </w:rPr>
        <w:t>feature</w:t>
      </w:r>
      <w:proofErr w:type="spellEnd"/>
      <w:r w:rsidR="006C7525" w:rsidRPr="006C7525">
        <w:rPr>
          <w:sz w:val="24"/>
        </w:rPr>
        <w:t xml:space="preserve"> à </w:t>
      </w:r>
      <w:proofErr w:type="spellStart"/>
      <w:r w:rsidR="006C7525" w:rsidRPr="006C7525">
        <w:rPr>
          <w:sz w:val="24"/>
        </w:rPr>
        <w:t>impl</w:t>
      </w:r>
      <w:proofErr w:type="spellEnd"/>
      <w:r w:rsidR="006C7525">
        <w:rPr>
          <w:sz w:val="24"/>
          <w:lang w:val="en-BE"/>
        </w:rPr>
        <w:t>é</w:t>
      </w:r>
      <w:proofErr w:type="spellStart"/>
      <w:r w:rsidR="006C7525" w:rsidRPr="006C7525">
        <w:rPr>
          <w:sz w:val="24"/>
        </w:rPr>
        <w:t>menter</w:t>
      </w:r>
      <w:proofErr w:type="spellEnd"/>
      <w:r w:rsidR="006C7525" w:rsidRPr="006C7525">
        <w:rPr>
          <w:sz w:val="24"/>
        </w:rPr>
        <w:t xml:space="preserve"> en</w:t>
      </w:r>
      <w:r w:rsidR="006C7525">
        <w:rPr>
          <w:sz w:val="24"/>
          <w:lang w:val="en-BE"/>
        </w:rPr>
        <w:t xml:space="preserve"> </w:t>
      </w:r>
      <w:r w:rsidR="006C7525" w:rsidRPr="006C7525">
        <w:rPr>
          <w:sz w:val="24"/>
        </w:rPr>
        <w:t>cours de sprint.</w:t>
      </w:r>
    </w:p>
    <w:p w:rsidR="00C9186F" w:rsidRDefault="00854539" w:rsidP="00C9186F">
      <w:pPr>
        <w:spacing w:after="0"/>
        <w:rPr>
          <w:sz w:val="24"/>
        </w:rPr>
      </w:pPr>
      <w:r w:rsidRPr="006C7525">
        <w:rPr>
          <w:sz w:val="24"/>
        </w:rPr>
        <w:t>Malheureusement, le fait de ne pas se répartir les tâches de manière fixe a mené</w:t>
      </w:r>
      <w:r w:rsidR="006C7525" w:rsidRPr="006C7525">
        <w:rPr>
          <w:sz w:val="24"/>
        </w:rPr>
        <w:t xml:space="preserve"> à d’autres problèmes, </w:t>
      </w:r>
      <w:r w:rsidR="006C7525">
        <w:rPr>
          <w:sz w:val="24"/>
          <w:lang w:val="en-BE"/>
        </w:rPr>
        <w:t xml:space="preserve">et </w:t>
      </w:r>
      <w:proofErr w:type="spellStart"/>
      <w:r w:rsidR="006C7525">
        <w:rPr>
          <w:sz w:val="24"/>
          <w:lang w:val="en-BE"/>
        </w:rPr>
        <w:t>comme</w:t>
      </w:r>
      <w:proofErr w:type="spellEnd"/>
      <w:r w:rsidR="006C7525">
        <w:rPr>
          <w:sz w:val="24"/>
          <w:lang w:val="en-BE"/>
        </w:rPr>
        <w:t xml:space="preserve"> </w:t>
      </w:r>
      <w:proofErr w:type="spellStart"/>
      <w:r w:rsidR="006C7525">
        <w:rPr>
          <w:sz w:val="24"/>
          <w:lang w:val="en-BE"/>
        </w:rPr>
        <w:t>vous</w:t>
      </w:r>
      <w:proofErr w:type="spellEnd"/>
      <w:r w:rsidR="006C7525">
        <w:rPr>
          <w:sz w:val="24"/>
          <w:lang w:val="en-BE"/>
        </w:rPr>
        <w:t xml:space="preserve"> </w:t>
      </w:r>
      <w:proofErr w:type="spellStart"/>
      <w:r w:rsidR="006C7525">
        <w:rPr>
          <w:sz w:val="24"/>
          <w:lang w:val="en-BE"/>
        </w:rPr>
        <w:t>pouvez</w:t>
      </w:r>
      <w:proofErr w:type="spellEnd"/>
      <w:r w:rsidR="006C7525">
        <w:rPr>
          <w:sz w:val="24"/>
          <w:lang w:val="en-BE"/>
        </w:rPr>
        <w:t xml:space="preserve"> le </w:t>
      </w:r>
      <w:proofErr w:type="spellStart"/>
      <w:r w:rsidR="006C7525">
        <w:rPr>
          <w:sz w:val="24"/>
          <w:lang w:val="en-BE"/>
        </w:rPr>
        <w:t>voir</w:t>
      </w:r>
      <w:proofErr w:type="spellEnd"/>
      <w:r w:rsidR="006C7525">
        <w:rPr>
          <w:sz w:val="24"/>
          <w:lang w:val="en-BE"/>
        </w:rPr>
        <w:t xml:space="preserve">, </w:t>
      </w:r>
      <w:proofErr w:type="spellStart"/>
      <w:r w:rsidR="006C7525">
        <w:rPr>
          <w:sz w:val="24"/>
          <w:lang w:val="en-BE"/>
        </w:rPr>
        <w:t>certaines</w:t>
      </w:r>
      <w:proofErr w:type="spellEnd"/>
      <w:r w:rsidR="006C7525">
        <w:rPr>
          <w:sz w:val="24"/>
          <w:lang w:val="en-BE"/>
        </w:rPr>
        <w:t xml:space="preserve"> stories </w:t>
      </w:r>
      <w:proofErr w:type="spellStart"/>
      <w:r w:rsidR="006C7525">
        <w:rPr>
          <w:sz w:val="24"/>
          <w:lang w:val="en-BE"/>
        </w:rPr>
        <w:t>n’étaient</w:t>
      </w:r>
      <w:proofErr w:type="spellEnd"/>
      <w:r w:rsidR="006C7525">
        <w:rPr>
          <w:sz w:val="24"/>
          <w:lang w:val="en-BE"/>
        </w:rPr>
        <w:t xml:space="preserve"> </w:t>
      </w:r>
      <w:proofErr w:type="spellStart"/>
      <w:r w:rsidR="006C7525">
        <w:rPr>
          <w:sz w:val="24"/>
          <w:lang w:val="en-BE"/>
        </w:rPr>
        <w:t>toujours</w:t>
      </w:r>
      <w:proofErr w:type="spellEnd"/>
      <w:r w:rsidR="006C7525">
        <w:rPr>
          <w:sz w:val="24"/>
          <w:lang w:val="en-BE"/>
        </w:rPr>
        <w:t xml:space="preserve"> pas </w:t>
      </w:r>
      <w:proofErr w:type="spellStart"/>
      <w:r w:rsidR="006C7525">
        <w:rPr>
          <w:sz w:val="24"/>
          <w:lang w:val="en-BE"/>
        </w:rPr>
        <w:t>implémentées</w:t>
      </w:r>
      <w:proofErr w:type="spellEnd"/>
      <w:r w:rsidR="006C7525">
        <w:rPr>
          <w:sz w:val="24"/>
          <w:lang w:val="en-BE"/>
        </w:rPr>
        <w:t xml:space="preserve"> à </w:t>
      </w:r>
      <w:r w:rsidR="006C7525" w:rsidRPr="00BA115A">
        <w:rPr>
          <w:sz w:val="24"/>
        </w:rPr>
        <w:t>l’issue</w:t>
      </w:r>
      <w:r w:rsidR="006C7525">
        <w:rPr>
          <w:sz w:val="24"/>
          <w:lang w:val="en-BE"/>
        </w:rPr>
        <w:t xml:space="preserve"> du </w:t>
      </w:r>
      <w:proofErr w:type="spellStart"/>
      <w:r w:rsidR="006C7525">
        <w:rPr>
          <w:sz w:val="24"/>
          <w:lang w:val="en-BE"/>
        </w:rPr>
        <w:t>deuxième</w:t>
      </w:r>
      <w:proofErr w:type="spellEnd"/>
      <w:r w:rsidR="006C7525">
        <w:rPr>
          <w:sz w:val="24"/>
          <w:lang w:val="en-BE"/>
        </w:rPr>
        <w:t xml:space="preserve"> sprint.</w:t>
      </w:r>
      <w:r w:rsidRPr="006C7525">
        <w:rPr>
          <w:sz w:val="24"/>
        </w:rPr>
        <w:t xml:space="preserve"> </w:t>
      </w:r>
      <w:proofErr w:type="spellStart"/>
      <w:r w:rsidR="006C7525">
        <w:rPr>
          <w:sz w:val="24"/>
          <w:lang w:val="en-BE"/>
        </w:rPr>
        <w:t>Cependant</w:t>
      </w:r>
      <w:proofErr w:type="spellEnd"/>
      <w:r w:rsidR="006C7525">
        <w:rPr>
          <w:sz w:val="24"/>
          <w:lang w:val="en-BE"/>
        </w:rPr>
        <w:t>, d</w:t>
      </w:r>
      <w:r w:rsidRPr="006C7525">
        <w:rPr>
          <w:sz w:val="24"/>
        </w:rPr>
        <w:t>e manière globale, notre estimation des “story points” était meilleure qu’au premier sprint</w:t>
      </w:r>
      <w:r w:rsidR="006C7525">
        <w:rPr>
          <w:sz w:val="24"/>
          <w:lang w:val="en-BE"/>
        </w:rPr>
        <w:t xml:space="preserve"> et </w:t>
      </w:r>
      <w:proofErr w:type="spellStart"/>
      <w:r w:rsidR="006C7525">
        <w:rPr>
          <w:sz w:val="24"/>
          <w:lang w:val="en-BE"/>
        </w:rPr>
        <w:t>notre</w:t>
      </w:r>
      <w:proofErr w:type="spellEnd"/>
      <w:r w:rsidR="006C7525">
        <w:rPr>
          <w:sz w:val="24"/>
          <w:lang w:val="en-BE"/>
        </w:rPr>
        <w:t xml:space="preserve"> travail </w:t>
      </w:r>
      <w:proofErr w:type="spellStart"/>
      <w:r w:rsidR="006C7525">
        <w:rPr>
          <w:sz w:val="24"/>
          <w:lang w:val="en-BE"/>
        </w:rPr>
        <w:t>fut</w:t>
      </w:r>
      <w:proofErr w:type="spellEnd"/>
      <w:r w:rsidR="006C7525">
        <w:rPr>
          <w:sz w:val="24"/>
          <w:lang w:val="en-BE"/>
        </w:rPr>
        <w:t xml:space="preserve"> plus </w:t>
      </w:r>
      <w:proofErr w:type="spellStart"/>
      <w:r w:rsidR="006C7525">
        <w:rPr>
          <w:sz w:val="24"/>
          <w:lang w:val="en-BE"/>
        </w:rPr>
        <w:t>efficace</w:t>
      </w:r>
      <w:proofErr w:type="spellEnd"/>
      <w:r w:rsidRPr="006C7525">
        <w:rPr>
          <w:sz w:val="24"/>
        </w:rPr>
        <w:t>.</w:t>
      </w:r>
      <w:r w:rsidR="00E8368E" w:rsidRPr="006C7525">
        <w:rPr>
          <w:sz w:val="24"/>
        </w:rPr>
        <w:t xml:space="preserve"> </w:t>
      </w:r>
    </w:p>
    <w:p w:rsidR="006C7525" w:rsidRDefault="00C9186F" w:rsidP="00C9186F">
      <w:pPr>
        <w:rPr>
          <w:sz w:val="24"/>
        </w:rPr>
      </w:pPr>
      <w:r>
        <w:rPr>
          <w:sz w:val="24"/>
        </w:rPr>
        <w:br w:type="page"/>
      </w:r>
    </w:p>
    <w:p w:rsidR="00E8368E" w:rsidRDefault="005B12D5" w:rsidP="005B12D5">
      <w:pPr>
        <w:pStyle w:val="Titre1"/>
        <w:rPr>
          <w:lang w:val="en-BE"/>
        </w:rPr>
      </w:pPr>
      <w:r>
        <w:rPr>
          <w:lang w:val="en-BE"/>
        </w:rPr>
        <w:lastRenderedPageBreak/>
        <w:t>Sprint 03</w:t>
      </w:r>
    </w:p>
    <w:tbl>
      <w:tblPr>
        <w:tblStyle w:val="Tableausimple3"/>
        <w:tblW w:w="9020" w:type="dxa"/>
        <w:tblBorders>
          <w:bottom w:val="single" w:sz="4" w:space="0" w:color="7F7F7F"/>
          <w:insideH w:val="single" w:sz="4" w:space="0" w:color="7F7F7F"/>
        </w:tblBorders>
        <w:tblLook w:val="04A0" w:firstRow="1" w:lastRow="0" w:firstColumn="1" w:lastColumn="0" w:noHBand="0" w:noVBand="1"/>
      </w:tblPr>
      <w:tblGrid>
        <w:gridCol w:w="7115"/>
        <w:gridCol w:w="1905"/>
      </w:tblGrid>
      <w:tr w:rsidR="005B12D5" w:rsidRPr="006C7525" w:rsidTr="00EB651C">
        <w:trPr>
          <w:cnfStyle w:val="100000000000" w:firstRow="1" w:lastRow="0" w:firstColumn="0" w:lastColumn="0" w:oddVBand="0" w:evenVBand="0" w:oddHBand="0" w:evenHBand="0" w:firstRowFirstColumn="0" w:firstRowLastColumn="0" w:lastRowFirstColumn="0" w:lastRowLastColumn="0"/>
          <w:trHeight w:val="706"/>
        </w:trPr>
        <w:tc>
          <w:tcPr>
            <w:cnfStyle w:val="001000000100" w:firstRow="0" w:lastRow="0" w:firstColumn="1" w:lastColumn="0" w:oddVBand="0" w:evenVBand="0" w:oddHBand="0" w:evenHBand="0" w:firstRowFirstColumn="1" w:firstRowLastColumn="0" w:lastRowFirstColumn="0" w:lastRowLastColumn="0"/>
            <w:tcW w:w="7115" w:type="dxa"/>
            <w:tcBorders>
              <w:bottom w:val="single" w:sz="4" w:space="0" w:color="7F7F7F"/>
            </w:tcBorders>
            <w:shd w:val="clear" w:color="auto" w:fill="FFFFFF" w:themeFill="background1"/>
            <w:vAlign w:val="center"/>
          </w:tcPr>
          <w:p w:rsidR="005B12D5" w:rsidRPr="006C7525" w:rsidRDefault="005B12D5" w:rsidP="00C73B42">
            <w:pPr>
              <w:spacing w:before="120"/>
              <w:rPr>
                <w:sz w:val="28"/>
              </w:rPr>
            </w:pPr>
            <w:r w:rsidRPr="006C7525">
              <w:rPr>
                <w:sz w:val="28"/>
              </w:rPr>
              <w:t>User story planifiées</w:t>
            </w:r>
          </w:p>
        </w:tc>
        <w:tc>
          <w:tcPr>
            <w:tcW w:w="1905" w:type="dxa"/>
            <w:tcBorders>
              <w:bottom w:val="single" w:sz="4" w:space="0" w:color="7F7F7F"/>
            </w:tcBorders>
            <w:shd w:val="clear" w:color="auto" w:fill="FFFFFF" w:themeFill="background1"/>
            <w:vAlign w:val="center"/>
          </w:tcPr>
          <w:p w:rsidR="005B12D5" w:rsidRPr="006C7525" w:rsidRDefault="005B12D5" w:rsidP="00C73B42">
            <w:pPr>
              <w:spacing w:before="120"/>
              <w:cnfStyle w:val="100000000000" w:firstRow="1" w:lastRow="0" w:firstColumn="0" w:lastColumn="0" w:oddVBand="0" w:evenVBand="0" w:oddHBand="0" w:evenHBand="0" w:firstRowFirstColumn="0" w:firstRowLastColumn="0" w:lastRowFirstColumn="0" w:lastRowLastColumn="0"/>
              <w:rPr>
                <w:sz w:val="28"/>
              </w:rPr>
            </w:pPr>
            <w:r w:rsidRPr="006C7525">
              <w:rPr>
                <w:sz w:val="28"/>
              </w:rPr>
              <w:t>Estimation</w:t>
            </w:r>
          </w:p>
        </w:tc>
      </w:tr>
      <w:tr w:rsidR="005B12D5" w:rsidRPr="006C752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5B12D5" w:rsidRPr="005B12D5" w:rsidRDefault="005B12D5" w:rsidP="00C73B42">
            <w:pPr>
              <w:spacing w:before="120"/>
              <w:rPr>
                <w:b w:val="0"/>
                <w:sz w:val="22"/>
                <w:lang w:val="en-BE"/>
              </w:rPr>
            </w:pPr>
            <w:r>
              <w:rPr>
                <w:b w:val="0"/>
                <w:sz w:val="22"/>
                <w:lang w:val="en-BE"/>
              </w:rPr>
              <w:t>Je peux partager sur les réseaux sociaux une photo que je prends grâce à l’application</w:t>
            </w:r>
          </w:p>
        </w:tc>
        <w:tc>
          <w:tcPr>
            <w:tcW w:w="1905" w:type="dxa"/>
            <w:shd w:val="clear" w:color="auto" w:fill="FFFFFF" w:themeFill="background1"/>
          </w:tcPr>
          <w:p w:rsidR="005B12D5" w:rsidRPr="005B12D5" w:rsidRDefault="005B12D5"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lang w:val="en-BE"/>
              </w:rPr>
            </w:pPr>
            <w:r>
              <w:rPr>
                <w:sz w:val="36"/>
                <w:szCs w:val="36"/>
                <w:lang w:val="en-BE"/>
              </w:rPr>
              <w:t>8</w:t>
            </w:r>
          </w:p>
        </w:tc>
      </w:tr>
      <w:tr w:rsidR="005B12D5" w:rsidRPr="006C752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5B12D5" w:rsidRPr="005B12D5" w:rsidRDefault="005B12D5" w:rsidP="00C73B42">
            <w:pPr>
              <w:spacing w:before="120"/>
              <w:rPr>
                <w:b w:val="0"/>
                <w:sz w:val="22"/>
                <w:lang w:val="en-BE"/>
              </w:rPr>
            </w:pPr>
            <w:r w:rsidRPr="006C7525">
              <w:rPr>
                <w:b w:val="0"/>
                <w:sz w:val="22"/>
              </w:rPr>
              <w:t xml:space="preserve">Je peux </w:t>
            </w:r>
            <w:r>
              <w:rPr>
                <w:b w:val="0"/>
                <w:sz w:val="22"/>
                <w:lang w:val="en-BE"/>
              </w:rPr>
              <w:t>consulter les promotions à ma disposition dans tous les shops visités</w:t>
            </w:r>
          </w:p>
        </w:tc>
        <w:tc>
          <w:tcPr>
            <w:tcW w:w="1905" w:type="dxa"/>
            <w:shd w:val="clear" w:color="auto" w:fill="FFFFFF" w:themeFill="background1"/>
          </w:tcPr>
          <w:p w:rsidR="005B12D5" w:rsidRPr="005B12D5" w:rsidRDefault="005B12D5"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lang w:val="en-BE"/>
              </w:rPr>
            </w:pPr>
            <w:r>
              <w:rPr>
                <w:sz w:val="36"/>
                <w:szCs w:val="36"/>
                <w:lang w:val="en-BE"/>
              </w:rPr>
              <w:t>7</w:t>
            </w:r>
          </w:p>
        </w:tc>
      </w:tr>
      <w:tr w:rsidR="005B12D5" w:rsidRPr="006C752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5B12D5" w:rsidRPr="005B12D5" w:rsidRDefault="005B12D5" w:rsidP="00C73B42">
            <w:pPr>
              <w:spacing w:before="120"/>
              <w:rPr>
                <w:b w:val="0"/>
                <w:sz w:val="22"/>
                <w:lang w:val="en-BE"/>
              </w:rPr>
            </w:pPr>
            <w:r w:rsidRPr="006C7525">
              <w:rPr>
                <w:b w:val="0"/>
                <w:sz w:val="22"/>
              </w:rPr>
              <w:t xml:space="preserve">je </w:t>
            </w:r>
            <w:r>
              <w:rPr>
                <w:b w:val="0"/>
                <w:sz w:val="22"/>
                <w:lang w:val="en-BE"/>
              </w:rPr>
              <w:t>peux personnaliser mon profil et modifer mes données</w:t>
            </w:r>
          </w:p>
        </w:tc>
        <w:tc>
          <w:tcPr>
            <w:tcW w:w="1905" w:type="dxa"/>
            <w:shd w:val="clear" w:color="auto" w:fill="FFFFFF" w:themeFill="background1"/>
          </w:tcPr>
          <w:p w:rsidR="005B12D5" w:rsidRPr="005B12D5" w:rsidRDefault="005B12D5"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lang w:val="en-BE"/>
              </w:rPr>
            </w:pPr>
            <w:r>
              <w:rPr>
                <w:sz w:val="36"/>
                <w:szCs w:val="36"/>
                <w:lang w:val="en-BE"/>
              </w:rPr>
              <w:t>3</w:t>
            </w:r>
          </w:p>
        </w:tc>
      </w:tr>
      <w:tr w:rsidR="00EB651C" w:rsidRPr="006C752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EB651C" w:rsidRDefault="00EB651C" w:rsidP="00C73B42">
            <w:pPr>
              <w:rPr>
                <w:lang w:val="en-BE"/>
              </w:rPr>
            </w:pPr>
            <w:r w:rsidRPr="00EB651C">
              <w:rPr>
                <w:b w:val="0"/>
                <w:sz w:val="22"/>
                <w:lang w:val="en-BE"/>
              </w:rPr>
              <w:t xml:space="preserve">J’ai accès à une interface différente si </w:t>
            </w:r>
            <w:r>
              <w:rPr>
                <w:b w:val="0"/>
                <w:sz w:val="22"/>
                <w:lang w:val="en-BE"/>
              </w:rPr>
              <w:t>j</w:t>
            </w:r>
            <w:r w:rsidRPr="00EB651C">
              <w:rPr>
                <w:b w:val="0"/>
                <w:sz w:val="22"/>
                <w:lang w:val="en-BE"/>
              </w:rPr>
              <w:t>e suis administrateur d’un bar</w:t>
            </w:r>
          </w:p>
        </w:tc>
        <w:tc>
          <w:tcPr>
            <w:tcW w:w="1905" w:type="dxa"/>
            <w:shd w:val="clear" w:color="auto" w:fill="FFFFFF" w:themeFill="background1"/>
          </w:tcPr>
          <w:p w:rsidR="00EB651C" w:rsidRPr="00EB651C" w:rsidRDefault="00EB651C" w:rsidP="00EB651C">
            <w:pPr>
              <w:spacing w:before="120"/>
              <w:jc w:val="center"/>
              <w:cnfStyle w:val="000000000000" w:firstRow="0" w:lastRow="0" w:firstColumn="0" w:lastColumn="0" w:oddVBand="0" w:evenVBand="0" w:oddHBand="0" w:evenHBand="0" w:firstRowFirstColumn="0" w:firstRowLastColumn="0" w:lastRowFirstColumn="0" w:lastRowLastColumn="0"/>
              <w:rPr>
                <w:sz w:val="36"/>
                <w:szCs w:val="36"/>
                <w:lang w:val="en-BE"/>
              </w:rPr>
            </w:pPr>
            <w:r w:rsidRPr="00EB651C">
              <w:rPr>
                <w:sz w:val="36"/>
                <w:szCs w:val="36"/>
                <w:lang w:val="en-BE"/>
              </w:rPr>
              <w:t>5</w:t>
            </w:r>
          </w:p>
        </w:tc>
      </w:tr>
      <w:tr w:rsidR="000340E6" w:rsidRPr="006C7525" w:rsidTr="00EB651C">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7115" w:type="dxa"/>
            <w:tcBorders>
              <w:bottom w:val="single" w:sz="4" w:space="0" w:color="7F7F7F"/>
            </w:tcBorders>
            <w:shd w:val="clear" w:color="auto" w:fill="FFFFFF" w:themeFill="background1"/>
            <w:vAlign w:val="center"/>
          </w:tcPr>
          <w:p w:rsidR="000340E6" w:rsidRPr="000340E6" w:rsidRDefault="000340E6" w:rsidP="00C73B42">
            <w:pPr>
              <w:spacing w:before="120"/>
              <w:rPr>
                <w:sz w:val="28"/>
                <w:lang w:val="en-BE"/>
              </w:rPr>
            </w:pPr>
            <w:r w:rsidRPr="006C7525">
              <w:rPr>
                <w:sz w:val="28"/>
              </w:rPr>
              <w:t xml:space="preserve">User story </w:t>
            </w:r>
            <w:r>
              <w:rPr>
                <w:sz w:val="28"/>
                <w:lang w:val="en-BE"/>
              </w:rPr>
              <w:t>effectuées</w:t>
            </w:r>
          </w:p>
        </w:tc>
        <w:tc>
          <w:tcPr>
            <w:tcW w:w="1905" w:type="dxa"/>
            <w:tcBorders>
              <w:bottom w:val="single" w:sz="4" w:space="0" w:color="7F7F7F"/>
            </w:tcBorders>
            <w:shd w:val="clear" w:color="auto" w:fill="FFFFFF" w:themeFill="background1"/>
            <w:vAlign w:val="center"/>
          </w:tcPr>
          <w:p w:rsidR="000340E6" w:rsidRPr="000340E6" w:rsidRDefault="000340E6" w:rsidP="00C73B42">
            <w:pPr>
              <w:spacing w:before="120"/>
              <w:cnfStyle w:val="000000100000" w:firstRow="0" w:lastRow="0" w:firstColumn="0" w:lastColumn="0" w:oddVBand="0" w:evenVBand="0" w:oddHBand="1" w:evenHBand="0" w:firstRowFirstColumn="0" w:firstRowLastColumn="0" w:lastRowFirstColumn="0" w:lastRowLastColumn="0"/>
              <w:rPr>
                <w:sz w:val="28"/>
                <w:lang w:val="en-BE"/>
              </w:rPr>
            </w:pPr>
            <w:r w:rsidRPr="000340E6">
              <w:rPr>
                <w:b/>
                <w:bCs/>
                <w:caps/>
                <w:sz w:val="28"/>
              </w:rPr>
              <w:t>Effectif</w:t>
            </w:r>
          </w:p>
        </w:tc>
      </w:tr>
      <w:tr w:rsidR="000340E6" w:rsidRPr="005B12D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0340E6" w:rsidRPr="005B12D5" w:rsidRDefault="000340E6" w:rsidP="00C73B42">
            <w:pPr>
              <w:spacing w:before="120"/>
              <w:rPr>
                <w:b w:val="0"/>
                <w:sz w:val="22"/>
                <w:lang w:val="en-BE"/>
              </w:rPr>
            </w:pPr>
            <w:r>
              <w:rPr>
                <w:b w:val="0"/>
                <w:sz w:val="22"/>
                <w:lang w:val="en-BE"/>
              </w:rPr>
              <w:t>Je peux partager sur les réseaux sociaux une photo que je prends grâce à l’application</w:t>
            </w:r>
          </w:p>
        </w:tc>
        <w:tc>
          <w:tcPr>
            <w:tcW w:w="1905" w:type="dxa"/>
            <w:shd w:val="clear" w:color="auto" w:fill="FFFFFF" w:themeFill="background1"/>
          </w:tcPr>
          <w:p w:rsidR="000340E6" w:rsidRPr="005B12D5" w:rsidRDefault="000340E6"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lang w:val="en-BE"/>
              </w:rPr>
            </w:pPr>
            <w:r>
              <w:rPr>
                <w:sz w:val="36"/>
                <w:szCs w:val="36"/>
                <w:lang w:val="en-BE"/>
              </w:rPr>
              <w:t>8</w:t>
            </w:r>
          </w:p>
        </w:tc>
      </w:tr>
      <w:tr w:rsidR="000340E6" w:rsidRPr="005B12D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0340E6" w:rsidRPr="005B12D5" w:rsidRDefault="000340E6" w:rsidP="00C73B42">
            <w:pPr>
              <w:spacing w:before="120"/>
              <w:rPr>
                <w:b w:val="0"/>
                <w:sz w:val="22"/>
                <w:lang w:val="en-BE"/>
              </w:rPr>
            </w:pPr>
            <w:r w:rsidRPr="006C7525">
              <w:rPr>
                <w:b w:val="0"/>
                <w:sz w:val="22"/>
              </w:rPr>
              <w:t xml:space="preserve">Je peux </w:t>
            </w:r>
            <w:r>
              <w:rPr>
                <w:b w:val="0"/>
                <w:sz w:val="22"/>
                <w:lang w:val="en-BE"/>
              </w:rPr>
              <w:t>consulter les promotions à ma disposition dans tous les shops visités</w:t>
            </w:r>
          </w:p>
        </w:tc>
        <w:tc>
          <w:tcPr>
            <w:tcW w:w="1905" w:type="dxa"/>
            <w:shd w:val="clear" w:color="auto" w:fill="FFFFFF" w:themeFill="background1"/>
          </w:tcPr>
          <w:p w:rsidR="000340E6" w:rsidRPr="000340E6" w:rsidRDefault="000340E6"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lang w:val="en-BE"/>
              </w:rPr>
            </w:pPr>
            <w:r>
              <w:rPr>
                <w:sz w:val="36"/>
                <w:szCs w:val="36"/>
                <w:lang w:val="en-BE"/>
              </w:rPr>
              <w:t>5</w:t>
            </w:r>
          </w:p>
        </w:tc>
      </w:tr>
      <w:tr w:rsidR="000340E6" w:rsidRPr="005B12D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0340E6" w:rsidRPr="005B12D5" w:rsidRDefault="000340E6" w:rsidP="00C73B42">
            <w:pPr>
              <w:spacing w:before="120"/>
              <w:rPr>
                <w:b w:val="0"/>
                <w:sz w:val="22"/>
                <w:lang w:val="en-BE"/>
              </w:rPr>
            </w:pPr>
            <w:r w:rsidRPr="006C7525">
              <w:rPr>
                <w:b w:val="0"/>
                <w:sz w:val="22"/>
              </w:rPr>
              <w:t xml:space="preserve">je </w:t>
            </w:r>
            <w:r>
              <w:rPr>
                <w:b w:val="0"/>
                <w:sz w:val="22"/>
                <w:lang w:val="en-BE"/>
              </w:rPr>
              <w:t>peux personnaliser mon profil et modifer mes données</w:t>
            </w:r>
          </w:p>
        </w:tc>
        <w:tc>
          <w:tcPr>
            <w:tcW w:w="1905" w:type="dxa"/>
            <w:shd w:val="clear" w:color="auto" w:fill="FFFFFF" w:themeFill="background1"/>
          </w:tcPr>
          <w:p w:rsidR="000340E6" w:rsidRPr="000340E6" w:rsidRDefault="000340E6"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lang w:val="en-BE"/>
              </w:rPr>
            </w:pPr>
            <w:r>
              <w:rPr>
                <w:sz w:val="36"/>
                <w:szCs w:val="36"/>
                <w:lang w:val="en-BE"/>
              </w:rPr>
              <w:t>5</w:t>
            </w:r>
          </w:p>
        </w:tc>
      </w:tr>
      <w:tr w:rsidR="00EB651C" w:rsidRPr="005B12D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6C7525" w:rsidRDefault="00EB651C" w:rsidP="00C73B42">
            <w:r w:rsidRPr="00EB651C">
              <w:rPr>
                <w:b w:val="0"/>
                <w:sz w:val="22"/>
              </w:rPr>
              <w:t>J’ai accès à une interface différente si je suis administrateur d’un bar</w:t>
            </w:r>
          </w:p>
        </w:tc>
        <w:tc>
          <w:tcPr>
            <w:tcW w:w="1905" w:type="dxa"/>
            <w:shd w:val="clear" w:color="auto" w:fill="FFFFFF" w:themeFill="background1"/>
          </w:tcPr>
          <w:p w:rsidR="00EB651C" w:rsidRDefault="00EB651C" w:rsidP="00EB651C">
            <w:pPr>
              <w:spacing w:before="120"/>
              <w:jc w:val="center"/>
              <w:cnfStyle w:val="000000100000" w:firstRow="0" w:lastRow="0" w:firstColumn="0" w:lastColumn="0" w:oddVBand="0" w:evenVBand="0" w:oddHBand="1" w:evenHBand="0" w:firstRowFirstColumn="0" w:firstRowLastColumn="0" w:lastRowFirstColumn="0" w:lastRowLastColumn="0"/>
              <w:rPr>
                <w:sz w:val="36"/>
                <w:szCs w:val="36"/>
                <w:lang w:val="en-BE"/>
              </w:rPr>
            </w:pPr>
            <w:r w:rsidRPr="00EB651C">
              <w:rPr>
                <w:sz w:val="36"/>
                <w:szCs w:val="36"/>
                <w:lang w:val="en-BE"/>
              </w:rPr>
              <w:t>5</w:t>
            </w:r>
          </w:p>
        </w:tc>
      </w:tr>
    </w:tbl>
    <w:p w:rsidR="000340E6" w:rsidRDefault="000340E6">
      <w:pPr>
        <w:rPr>
          <w:sz w:val="24"/>
          <w:lang w:val="en-BE"/>
        </w:rPr>
      </w:pPr>
    </w:p>
    <w:p w:rsidR="00C9186F" w:rsidRDefault="000340E6">
      <w:pPr>
        <w:rPr>
          <w:sz w:val="24"/>
          <w:lang w:val="en-BE"/>
        </w:rPr>
      </w:pPr>
      <w:proofErr w:type="spellStart"/>
      <w:r>
        <w:rPr>
          <w:sz w:val="24"/>
          <w:lang w:val="en-BE"/>
        </w:rPr>
        <w:t>Afin</w:t>
      </w:r>
      <w:proofErr w:type="spellEnd"/>
      <w:r>
        <w:rPr>
          <w:sz w:val="24"/>
          <w:lang w:val="en-BE"/>
        </w:rPr>
        <w:t xml:space="preserve"> de pallier aux </w:t>
      </w:r>
      <w:proofErr w:type="spellStart"/>
      <w:r>
        <w:rPr>
          <w:sz w:val="24"/>
          <w:lang w:val="en-BE"/>
        </w:rPr>
        <w:t>problèmes</w:t>
      </w:r>
      <w:proofErr w:type="spellEnd"/>
      <w:r>
        <w:rPr>
          <w:sz w:val="24"/>
          <w:lang w:val="en-BE"/>
        </w:rPr>
        <w:t xml:space="preserve"> de </w:t>
      </w:r>
      <w:proofErr w:type="spellStart"/>
      <w:r>
        <w:rPr>
          <w:sz w:val="24"/>
          <w:lang w:val="en-BE"/>
        </w:rPr>
        <w:t>répartition</w:t>
      </w:r>
      <w:proofErr w:type="spellEnd"/>
      <w:r>
        <w:rPr>
          <w:sz w:val="24"/>
          <w:lang w:val="en-BE"/>
        </w:rPr>
        <w:t xml:space="preserve"> du travail </w:t>
      </w:r>
      <w:proofErr w:type="spellStart"/>
      <w:r>
        <w:rPr>
          <w:sz w:val="24"/>
          <w:lang w:val="en-BE"/>
        </w:rPr>
        <w:t>apparus</w:t>
      </w:r>
      <w:proofErr w:type="spellEnd"/>
      <w:r>
        <w:rPr>
          <w:sz w:val="24"/>
          <w:lang w:val="en-BE"/>
        </w:rPr>
        <w:t xml:space="preserve"> dans les sprint </w:t>
      </w:r>
      <w:proofErr w:type="spellStart"/>
      <w:r>
        <w:rPr>
          <w:sz w:val="24"/>
          <w:lang w:val="en-BE"/>
        </w:rPr>
        <w:t>précédents</w:t>
      </w:r>
      <w:proofErr w:type="spellEnd"/>
      <w:r>
        <w:rPr>
          <w:sz w:val="24"/>
          <w:lang w:val="en-BE"/>
        </w:rPr>
        <w:t xml:space="preserve">, nous </w:t>
      </w:r>
      <w:proofErr w:type="spellStart"/>
      <w:r>
        <w:rPr>
          <w:sz w:val="24"/>
          <w:lang w:val="en-BE"/>
        </w:rPr>
        <w:t>avons</w:t>
      </w:r>
      <w:proofErr w:type="spellEnd"/>
      <w:r>
        <w:rPr>
          <w:sz w:val="24"/>
          <w:lang w:val="en-BE"/>
        </w:rPr>
        <w:t xml:space="preserve"> mis </w:t>
      </w:r>
      <w:proofErr w:type="spellStart"/>
      <w:r>
        <w:rPr>
          <w:sz w:val="24"/>
          <w:lang w:val="en-BE"/>
        </w:rPr>
        <w:t>l’accent</w:t>
      </w:r>
      <w:proofErr w:type="spellEnd"/>
      <w:r>
        <w:rPr>
          <w:sz w:val="24"/>
          <w:lang w:val="en-BE"/>
        </w:rPr>
        <w:t xml:space="preserve"> sur </w:t>
      </w:r>
      <w:proofErr w:type="spellStart"/>
      <w:r>
        <w:rPr>
          <w:sz w:val="24"/>
          <w:lang w:val="en-BE"/>
        </w:rPr>
        <w:t>notre</w:t>
      </w:r>
      <w:proofErr w:type="spellEnd"/>
      <w:r>
        <w:rPr>
          <w:sz w:val="24"/>
          <w:lang w:val="en-BE"/>
        </w:rPr>
        <w:t xml:space="preserve"> utilisation de Trello </w:t>
      </w:r>
      <w:proofErr w:type="spellStart"/>
      <w:r>
        <w:rPr>
          <w:sz w:val="24"/>
          <w:lang w:val="en-BE"/>
        </w:rPr>
        <w:t>afin</w:t>
      </w:r>
      <w:proofErr w:type="spellEnd"/>
      <w:r>
        <w:rPr>
          <w:sz w:val="24"/>
          <w:lang w:val="en-BE"/>
        </w:rPr>
        <w:t xml:space="preserve"> de </w:t>
      </w:r>
      <w:proofErr w:type="spellStart"/>
      <w:r>
        <w:rPr>
          <w:sz w:val="24"/>
          <w:lang w:val="en-BE"/>
        </w:rPr>
        <w:t>pouvoir</w:t>
      </w:r>
      <w:proofErr w:type="spellEnd"/>
      <w:r>
        <w:rPr>
          <w:sz w:val="24"/>
          <w:lang w:val="en-BE"/>
        </w:rPr>
        <w:t xml:space="preserve"> observer </w:t>
      </w:r>
      <w:proofErr w:type="spellStart"/>
      <w:r>
        <w:rPr>
          <w:sz w:val="24"/>
          <w:lang w:val="en-BE"/>
        </w:rPr>
        <w:t>l’avancement</w:t>
      </w:r>
      <w:proofErr w:type="spellEnd"/>
      <w:r>
        <w:rPr>
          <w:sz w:val="24"/>
          <w:lang w:val="en-BE"/>
        </w:rPr>
        <w:t xml:space="preserve"> de </w:t>
      </w:r>
      <w:proofErr w:type="spellStart"/>
      <w:r>
        <w:rPr>
          <w:sz w:val="24"/>
          <w:lang w:val="en-BE"/>
        </w:rPr>
        <w:t>chacun</w:t>
      </w:r>
      <w:proofErr w:type="spellEnd"/>
      <w:r>
        <w:rPr>
          <w:sz w:val="24"/>
          <w:lang w:val="en-BE"/>
        </w:rPr>
        <w:t xml:space="preserve"> dans les features à </w:t>
      </w:r>
      <w:proofErr w:type="spellStart"/>
      <w:r>
        <w:rPr>
          <w:sz w:val="24"/>
          <w:lang w:val="en-BE"/>
        </w:rPr>
        <w:t>implémenter</w:t>
      </w:r>
      <w:proofErr w:type="spellEnd"/>
      <w:r>
        <w:rPr>
          <w:sz w:val="24"/>
          <w:lang w:val="en-BE"/>
        </w:rPr>
        <w:t xml:space="preserve">. Nous </w:t>
      </w:r>
      <w:proofErr w:type="spellStart"/>
      <w:r>
        <w:rPr>
          <w:sz w:val="24"/>
          <w:lang w:val="en-BE"/>
        </w:rPr>
        <w:t>avons</w:t>
      </w:r>
      <w:proofErr w:type="spellEnd"/>
      <w:r>
        <w:rPr>
          <w:sz w:val="24"/>
          <w:lang w:val="en-BE"/>
        </w:rPr>
        <w:t xml:space="preserve"> </w:t>
      </w:r>
      <w:proofErr w:type="spellStart"/>
      <w:r>
        <w:rPr>
          <w:sz w:val="24"/>
          <w:lang w:val="en-BE"/>
        </w:rPr>
        <w:t>également</w:t>
      </w:r>
      <w:proofErr w:type="spellEnd"/>
      <w:r>
        <w:rPr>
          <w:sz w:val="24"/>
          <w:lang w:val="en-BE"/>
        </w:rPr>
        <w:t xml:space="preserve"> </w:t>
      </w:r>
      <w:proofErr w:type="spellStart"/>
      <w:r>
        <w:rPr>
          <w:sz w:val="24"/>
          <w:lang w:val="en-BE"/>
        </w:rPr>
        <w:t>augmenté</w:t>
      </w:r>
      <w:proofErr w:type="spellEnd"/>
      <w:r>
        <w:rPr>
          <w:sz w:val="24"/>
          <w:lang w:val="en-BE"/>
        </w:rPr>
        <w:t xml:space="preserve"> la </w:t>
      </w:r>
      <w:proofErr w:type="spellStart"/>
      <w:r>
        <w:rPr>
          <w:sz w:val="24"/>
          <w:lang w:val="en-BE"/>
        </w:rPr>
        <w:t>fréquence</w:t>
      </w:r>
      <w:proofErr w:type="spellEnd"/>
      <w:r>
        <w:rPr>
          <w:sz w:val="24"/>
          <w:lang w:val="en-BE"/>
        </w:rPr>
        <w:t xml:space="preserve"> de </w:t>
      </w:r>
      <w:proofErr w:type="spellStart"/>
      <w:r>
        <w:rPr>
          <w:sz w:val="24"/>
          <w:lang w:val="en-BE"/>
        </w:rPr>
        <w:t>nos</w:t>
      </w:r>
      <w:proofErr w:type="spellEnd"/>
      <w:r>
        <w:rPr>
          <w:sz w:val="24"/>
          <w:lang w:val="en-BE"/>
        </w:rPr>
        <w:t xml:space="preserve"> </w:t>
      </w:r>
      <w:proofErr w:type="spellStart"/>
      <w:r>
        <w:rPr>
          <w:sz w:val="24"/>
          <w:lang w:val="en-BE"/>
        </w:rPr>
        <w:t>réunions</w:t>
      </w:r>
      <w:proofErr w:type="spellEnd"/>
      <w:r>
        <w:rPr>
          <w:sz w:val="24"/>
          <w:lang w:val="en-BE"/>
        </w:rPr>
        <w:t xml:space="preserve"> de </w:t>
      </w:r>
      <w:proofErr w:type="spellStart"/>
      <w:r>
        <w:rPr>
          <w:sz w:val="24"/>
          <w:lang w:val="en-BE"/>
        </w:rPr>
        <w:t>groupe</w:t>
      </w:r>
      <w:proofErr w:type="spellEnd"/>
      <w:r>
        <w:rPr>
          <w:sz w:val="24"/>
          <w:lang w:val="en-BE"/>
        </w:rPr>
        <w:t>.</w:t>
      </w:r>
      <w:r w:rsidR="00C9186F">
        <w:rPr>
          <w:sz w:val="24"/>
          <w:lang w:val="en-BE"/>
        </w:rPr>
        <w:br w:type="page"/>
      </w:r>
    </w:p>
    <w:p w:rsidR="00BA115A" w:rsidRDefault="00BA115A" w:rsidP="00BA115A">
      <w:pPr>
        <w:pStyle w:val="Titre1"/>
        <w:rPr>
          <w:lang w:val="en-BE"/>
        </w:rPr>
      </w:pPr>
      <w:r>
        <w:rPr>
          <w:lang w:val="en-BE"/>
        </w:rPr>
        <w:lastRenderedPageBreak/>
        <w:t>Sprint 04</w:t>
      </w:r>
    </w:p>
    <w:tbl>
      <w:tblPr>
        <w:tblStyle w:val="Tableausimple3"/>
        <w:tblW w:w="9020" w:type="dxa"/>
        <w:tblBorders>
          <w:bottom w:val="single" w:sz="4" w:space="0" w:color="7F7F7F"/>
          <w:insideH w:val="single" w:sz="4" w:space="0" w:color="7F7F7F"/>
        </w:tblBorders>
        <w:tblLook w:val="04A0" w:firstRow="1" w:lastRow="0" w:firstColumn="1" w:lastColumn="0" w:noHBand="0" w:noVBand="1"/>
      </w:tblPr>
      <w:tblGrid>
        <w:gridCol w:w="7115"/>
        <w:gridCol w:w="1905"/>
      </w:tblGrid>
      <w:tr w:rsidR="00BA115A" w:rsidRPr="006C7525" w:rsidTr="00EB651C">
        <w:trPr>
          <w:cnfStyle w:val="100000000000" w:firstRow="1" w:lastRow="0" w:firstColumn="0" w:lastColumn="0" w:oddVBand="0" w:evenVBand="0" w:oddHBand="0" w:evenHBand="0" w:firstRowFirstColumn="0" w:firstRowLastColumn="0" w:lastRowFirstColumn="0" w:lastRowLastColumn="0"/>
          <w:trHeight w:val="706"/>
        </w:trPr>
        <w:tc>
          <w:tcPr>
            <w:cnfStyle w:val="001000000100" w:firstRow="0" w:lastRow="0" w:firstColumn="1" w:lastColumn="0" w:oddVBand="0" w:evenVBand="0" w:oddHBand="0" w:evenHBand="0" w:firstRowFirstColumn="1" w:firstRowLastColumn="0" w:lastRowFirstColumn="0" w:lastRowLastColumn="0"/>
            <w:tcW w:w="7115" w:type="dxa"/>
            <w:tcBorders>
              <w:bottom w:val="single" w:sz="4" w:space="0" w:color="7F7F7F"/>
            </w:tcBorders>
            <w:shd w:val="clear" w:color="auto" w:fill="FFFFFF" w:themeFill="background1"/>
            <w:vAlign w:val="center"/>
          </w:tcPr>
          <w:p w:rsidR="00BA115A" w:rsidRPr="006C7525" w:rsidRDefault="00BA115A" w:rsidP="00C73B42">
            <w:pPr>
              <w:spacing w:before="120"/>
              <w:rPr>
                <w:sz w:val="28"/>
              </w:rPr>
            </w:pPr>
            <w:r w:rsidRPr="006C7525">
              <w:rPr>
                <w:sz w:val="28"/>
              </w:rPr>
              <w:t>User story planifiées</w:t>
            </w:r>
          </w:p>
        </w:tc>
        <w:tc>
          <w:tcPr>
            <w:tcW w:w="1905" w:type="dxa"/>
            <w:tcBorders>
              <w:bottom w:val="single" w:sz="4" w:space="0" w:color="7F7F7F"/>
            </w:tcBorders>
            <w:shd w:val="clear" w:color="auto" w:fill="FFFFFF" w:themeFill="background1"/>
            <w:vAlign w:val="center"/>
          </w:tcPr>
          <w:p w:rsidR="00BA115A" w:rsidRPr="006C7525" w:rsidRDefault="00BA115A" w:rsidP="00C73B42">
            <w:pPr>
              <w:spacing w:before="120"/>
              <w:cnfStyle w:val="100000000000" w:firstRow="1" w:lastRow="0" w:firstColumn="0" w:lastColumn="0" w:oddVBand="0" w:evenVBand="0" w:oddHBand="0" w:evenHBand="0" w:firstRowFirstColumn="0" w:firstRowLastColumn="0" w:lastRowFirstColumn="0" w:lastRowLastColumn="0"/>
              <w:rPr>
                <w:sz w:val="28"/>
              </w:rPr>
            </w:pPr>
            <w:r w:rsidRPr="006C7525">
              <w:rPr>
                <w:sz w:val="28"/>
              </w:rPr>
              <w:t>Estimation</w:t>
            </w:r>
          </w:p>
        </w:tc>
      </w:tr>
      <w:tr w:rsidR="00BA115A" w:rsidRPr="006C752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BA115A" w:rsidRPr="00C9186F" w:rsidRDefault="00BA115A" w:rsidP="00C73B42">
            <w:pPr>
              <w:spacing w:before="120"/>
              <w:rPr>
                <w:b w:val="0"/>
                <w:sz w:val="22"/>
                <w:lang w:val="en-BE"/>
              </w:rPr>
            </w:pPr>
            <w:r>
              <w:rPr>
                <w:b w:val="0"/>
                <w:sz w:val="22"/>
                <w:lang w:val="en-BE"/>
              </w:rPr>
              <w:t>Je peux retrouver mes données sur tous mes appareils A</w:t>
            </w:r>
            <w:r w:rsidR="00C9186F">
              <w:rPr>
                <w:b w:val="0"/>
                <w:sz w:val="22"/>
                <w:lang w:val="en-BE"/>
              </w:rPr>
              <w:t>ndroir grâce à Firestore</w:t>
            </w:r>
          </w:p>
        </w:tc>
        <w:tc>
          <w:tcPr>
            <w:tcW w:w="1905" w:type="dxa"/>
            <w:shd w:val="clear" w:color="auto" w:fill="FFFFFF" w:themeFill="background1"/>
          </w:tcPr>
          <w:p w:rsidR="00BA115A" w:rsidRPr="006C7525" w:rsidRDefault="00BA115A"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6C7525">
              <w:rPr>
                <w:sz w:val="36"/>
                <w:szCs w:val="36"/>
              </w:rPr>
              <w:t>10</w:t>
            </w:r>
          </w:p>
        </w:tc>
      </w:tr>
      <w:tr w:rsidR="00BA115A" w:rsidRPr="006C752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BA115A" w:rsidRPr="00C9186F" w:rsidRDefault="00C9186F" w:rsidP="00C73B42">
            <w:pPr>
              <w:spacing w:before="120"/>
              <w:rPr>
                <w:b w:val="0"/>
                <w:sz w:val="22"/>
                <w:lang w:val="en-BE"/>
              </w:rPr>
            </w:pPr>
            <w:r>
              <w:rPr>
                <w:b w:val="0"/>
                <w:sz w:val="22"/>
                <w:lang w:val="en-BE"/>
              </w:rPr>
              <w:t>En cas d’abus de consommation, je reçois une notification de sensibilisation</w:t>
            </w:r>
          </w:p>
        </w:tc>
        <w:tc>
          <w:tcPr>
            <w:tcW w:w="1905" w:type="dxa"/>
            <w:shd w:val="clear" w:color="auto" w:fill="FFFFFF" w:themeFill="background1"/>
          </w:tcPr>
          <w:p w:rsidR="00BA115A" w:rsidRPr="006C7525" w:rsidRDefault="00BA115A"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6C7525">
              <w:rPr>
                <w:sz w:val="36"/>
                <w:szCs w:val="36"/>
              </w:rPr>
              <w:t>5</w:t>
            </w:r>
          </w:p>
        </w:tc>
      </w:tr>
      <w:tr w:rsidR="00BA115A" w:rsidRPr="006C752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BA115A" w:rsidRPr="00C9186F" w:rsidRDefault="00C9186F" w:rsidP="00C73B42">
            <w:pPr>
              <w:spacing w:before="120"/>
              <w:rPr>
                <w:b w:val="0"/>
                <w:sz w:val="22"/>
                <w:lang w:val="en-BE"/>
              </w:rPr>
            </w:pPr>
            <w:r>
              <w:rPr>
                <w:b w:val="0"/>
                <w:sz w:val="22"/>
                <w:lang w:val="en-BE"/>
              </w:rPr>
              <w:t>Je peux localiser les bars participants à proximité grâce à google maps</w:t>
            </w:r>
          </w:p>
        </w:tc>
        <w:tc>
          <w:tcPr>
            <w:tcW w:w="1905" w:type="dxa"/>
            <w:shd w:val="clear" w:color="auto" w:fill="FFFFFF" w:themeFill="background1"/>
          </w:tcPr>
          <w:p w:rsidR="00BA115A" w:rsidRPr="006C7525" w:rsidRDefault="00BA115A"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6C7525">
              <w:rPr>
                <w:sz w:val="36"/>
                <w:szCs w:val="36"/>
              </w:rPr>
              <w:t>10</w:t>
            </w:r>
          </w:p>
        </w:tc>
      </w:tr>
      <w:tr w:rsidR="00EB651C" w:rsidRPr="006C752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Default="00EB651C" w:rsidP="00EB651C">
            <w:pPr>
              <w:spacing w:before="120"/>
              <w:rPr>
                <w:b w:val="0"/>
                <w:lang w:val="en-BE"/>
              </w:rPr>
            </w:pPr>
            <w:r w:rsidRPr="00EB651C">
              <w:rPr>
                <w:b w:val="0"/>
                <w:sz w:val="22"/>
                <w:lang w:val="en-BE"/>
              </w:rPr>
              <w:t>J’ai accès à un design plus soigné et visuellement différent entre les administrateurs et les clients</w:t>
            </w:r>
          </w:p>
        </w:tc>
        <w:tc>
          <w:tcPr>
            <w:tcW w:w="1905" w:type="dxa"/>
            <w:shd w:val="clear" w:color="auto" w:fill="FFFFFF" w:themeFill="background1"/>
          </w:tcPr>
          <w:p w:rsidR="00EB651C" w:rsidRPr="00EB651C" w:rsidRDefault="00EB651C" w:rsidP="00EB651C">
            <w:pPr>
              <w:spacing w:before="120"/>
              <w:jc w:val="center"/>
              <w:cnfStyle w:val="000000000000" w:firstRow="0" w:lastRow="0" w:firstColumn="0" w:lastColumn="0" w:oddVBand="0" w:evenVBand="0" w:oddHBand="0" w:evenHBand="0" w:firstRowFirstColumn="0" w:firstRowLastColumn="0" w:lastRowFirstColumn="0" w:lastRowLastColumn="0"/>
              <w:rPr>
                <w:sz w:val="36"/>
                <w:szCs w:val="36"/>
                <w:lang w:val="en-BE"/>
              </w:rPr>
            </w:pPr>
            <w:r>
              <w:rPr>
                <w:sz w:val="36"/>
                <w:szCs w:val="36"/>
                <w:lang w:val="en-BE"/>
              </w:rPr>
              <w:t>6</w:t>
            </w:r>
          </w:p>
        </w:tc>
      </w:tr>
      <w:tr w:rsidR="00EB651C" w:rsidRPr="006C7525" w:rsidTr="00EB651C">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7115" w:type="dxa"/>
            <w:tcBorders>
              <w:bottom w:val="single" w:sz="4" w:space="0" w:color="7F7F7F"/>
            </w:tcBorders>
            <w:shd w:val="clear" w:color="auto" w:fill="FFFFFF" w:themeFill="background1"/>
            <w:vAlign w:val="center"/>
          </w:tcPr>
          <w:p w:rsidR="00EB651C" w:rsidRPr="00EB651C" w:rsidRDefault="00EB651C" w:rsidP="00C73B42">
            <w:pPr>
              <w:spacing w:before="120"/>
              <w:rPr>
                <w:sz w:val="28"/>
                <w:lang w:val="en-BE"/>
              </w:rPr>
            </w:pPr>
            <w:r w:rsidRPr="006C7525">
              <w:rPr>
                <w:sz w:val="28"/>
              </w:rPr>
              <w:t xml:space="preserve">User story </w:t>
            </w:r>
            <w:r>
              <w:rPr>
                <w:sz w:val="28"/>
                <w:lang w:val="en-BE"/>
              </w:rPr>
              <w:t>effectuées</w:t>
            </w:r>
          </w:p>
        </w:tc>
        <w:tc>
          <w:tcPr>
            <w:tcW w:w="1905" w:type="dxa"/>
            <w:tcBorders>
              <w:bottom w:val="single" w:sz="4" w:space="0" w:color="7F7F7F"/>
            </w:tcBorders>
            <w:shd w:val="clear" w:color="auto" w:fill="FFFFFF" w:themeFill="background1"/>
            <w:vAlign w:val="center"/>
          </w:tcPr>
          <w:p w:rsidR="00EB651C" w:rsidRPr="00EB651C" w:rsidRDefault="00EB651C" w:rsidP="00C73B42">
            <w:pPr>
              <w:spacing w:before="120"/>
              <w:cnfStyle w:val="000000100000" w:firstRow="0" w:lastRow="0" w:firstColumn="0" w:lastColumn="0" w:oddVBand="0" w:evenVBand="0" w:oddHBand="1" w:evenHBand="0" w:firstRowFirstColumn="0" w:firstRowLastColumn="0" w:lastRowFirstColumn="0" w:lastRowLastColumn="0"/>
              <w:rPr>
                <w:sz w:val="28"/>
                <w:lang w:val="en-BE"/>
              </w:rPr>
            </w:pPr>
            <w:proofErr w:type="spellStart"/>
            <w:r w:rsidRPr="00EB651C">
              <w:rPr>
                <w:b/>
                <w:bCs/>
                <w:caps/>
                <w:sz w:val="28"/>
              </w:rPr>
              <w:t>Effectif</w:t>
            </w:r>
            <w:proofErr w:type="spellEnd"/>
          </w:p>
        </w:tc>
      </w:tr>
      <w:tr w:rsidR="00EB651C" w:rsidRPr="006C752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C9186F" w:rsidRDefault="00EB651C" w:rsidP="00C73B42">
            <w:pPr>
              <w:spacing w:before="120"/>
              <w:rPr>
                <w:b w:val="0"/>
                <w:sz w:val="22"/>
                <w:lang w:val="en-BE"/>
              </w:rPr>
            </w:pPr>
            <w:r>
              <w:rPr>
                <w:b w:val="0"/>
                <w:sz w:val="22"/>
                <w:lang w:val="en-BE"/>
              </w:rPr>
              <w:t>Je peux retrouver mes données sur tous mes appareils A</w:t>
            </w:r>
            <w:r>
              <w:rPr>
                <w:b w:val="0"/>
                <w:sz w:val="22"/>
                <w:lang w:val="en-BE"/>
              </w:rPr>
              <w:t>ndroir grâce à Firestore</w:t>
            </w:r>
          </w:p>
        </w:tc>
        <w:tc>
          <w:tcPr>
            <w:tcW w:w="1905" w:type="dxa"/>
            <w:shd w:val="clear" w:color="auto" w:fill="FFFFFF" w:themeFill="background1"/>
          </w:tcPr>
          <w:p w:rsidR="00EB651C" w:rsidRPr="00EB651C" w:rsidRDefault="00EB651C"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lang w:val="en-BE"/>
              </w:rPr>
            </w:pPr>
            <w:r w:rsidRPr="006C7525">
              <w:rPr>
                <w:sz w:val="36"/>
                <w:szCs w:val="36"/>
              </w:rPr>
              <w:t>1</w:t>
            </w:r>
            <w:r>
              <w:rPr>
                <w:sz w:val="36"/>
                <w:szCs w:val="36"/>
                <w:lang w:val="en-BE"/>
              </w:rPr>
              <w:t>5</w:t>
            </w:r>
          </w:p>
        </w:tc>
      </w:tr>
      <w:tr w:rsidR="00EB651C" w:rsidRPr="006C752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C9186F" w:rsidRDefault="00EB651C" w:rsidP="00C73B42">
            <w:pPr>
              <w:spacing w:before="120"/>
              <w:rPr>
                <w:b w:val="0"/>
                <w:sz w:val="22"/>
                <w:lang w:val="en-BE"/>
              </w:rPr>
            </w:pPr>
            <w:r>
              <w:rPr>
                <w:b w:val="0"/>
                <w:sz w:val="22"/>
                <w:lang w:val="en-BE"/>
              </w:rPr>
              <w:t>En cas d’abus de consommation, je reçois une notification de sensibilisation</w:t>
            </w:r>
          </w:p>
        </w:tc>
        <w:tc>
          <w:tcPr>
            <w:tcW w:w="1905" w:type="dxa"/>
            <w:shd w:val="clear" w:color="auto" w:fill="FFFFFF" w:themeFill="background1"/>
          </w:tcPr>
          <w:p w:rsidR="00EB651C" w:rsidRPr="006C7525" w:rsidRDefault="00EB651C"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rPr>
            </w:pPr>
            <w:r w:rsidRPr="006C7525">
              <w:rPr>
                <w:sz w:val="36"/>
                <w:szCs w:val="36"/>
              </w:rPr>
              <w:t>5</w:t>
            </w:r>
          </w:p>
        </w:tc>
      </w:tr>
      <w:tr w:rsidR="00EB651C" w:rsidRPr="006C7525" w:rsidTr="00EB651C">
        <w:trPr>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Pr="00C9186F" w:rsidRDefault="00EB651C" w:rsidP="00C73B42">
            <w:pPr>
              <w:spacing w:before="120"/>
              <w:rPr>
                <w:b w:val="0"/>
                <w:sz w:val="22"/>
                <w:lang w:val="en-BE"/>
              </w:rPr>
            </w:pPr>
            <w:r>
              <w:rPr>
                <w:b w:val="0"/>
                <w:sz w:val="22"/>
                <w:lang w:val="en-BE"/>
              </w:rPr>
              <w:t>Je peux localiser les bars participants à proximité grâce à google maps</w:t>
            </w:r>
          </w:p>
        </w:tc>
        <w:tc>
          <w:tcPr>
            <w:tcW w:w="1905" w:type="dxa"/>
            <w:shd w:val="clear" w:color="auto" w:fill="FFFFFF" w:themeFill="background1"/>
          </w:tcPr>
          <w:p w:rsidR="00EB651C" w:rsidRPr="006C7525" w:rsidRDefault="00EB651C" w:rsidP="00C73B42">
            <w:pPr>
              <w:spacing w:before="120"/>
              <w:jc w:val="center"/>
              <w:cnfStyle w:val="000000000000" w:firstRow="0" w:lastRow="0" w:firstColumn="0" w:lastColumn="0" w:oddVBand="0" w:evenVBand="0" w:oddHBand="0" w:evenHBand="0" w:firstRowFirstColumn="0" w:firstRowLastColumn="0" w:lastRowFirstColumn="0" w:lastRowLastColumn="0"/>
              <w:rPr>
                <w:sz w:val="36"/>
                <w:szCs w:val="36"/>
              </w:rPr>
            </w:pPr>
            <w:r w:rsidRPr="006C7525">
              <w:rPr>
                <w:sz w:val="36"/>
                <w:szCs w:val="36"/>
              </w:rPr>
              <w:t>10</w:t>
            </w:r>
          </w:p>
        </w:tc>
      </w:tr>
      <w:tr w:rsidR="00EB651C" w:rsidRPr="006C7525" w:rsidTr="00EB651C">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7115" w:type="dxa"/>
            <w:tcBorders>
              <w:right w:val="single" w:sz="4" w:space="0" w:color="7F7F7F"/>
            </w:tcBorders>
            <w:shd w:val="clear" w:color="auto" w:fill="FFFFFF" w:themeFill="background1"/>
            <w:vAlign w:val="center"/>
          </w:tcPr>
          <w:p w:rsidR="00EB651C" w:rsidRDefault="00EB651C" w:rsidP="00C73B42">
            <w:pPr>
              <w:spacing w:before="120"/>
              <w:rPr>
                <w:b w:val="0"/>
                <w:lang w:val="en-BE"/>
              </w:rPr>
            </w:pPr>
            <w:r w:rsidRPr="00EB651C">
              <w:rPr>
                <w:b w:val="0"/>
                <w:sz w:val="22"/>
                <w:lang w:val="en-BE"/>
              </w:rPr>
              <w:t>J’ai accès à un design plus soigné et visuellement différent entre les administrateurs et les clients</w:t>
            </w:r>
          </w:p>
        </w:tc>
        <w:tc>
          <w:tcPr>
            <w:tcW w:w="1905" w:type="dxa"/>
            <w:shd w:val="clear" w:color="auto" w:fill="FFFFFF" w:themeFill="background1"/>
          </w:tcPr>
          <w:p w:rsidR="00EB651C" w:rsidRPr="00EB651C" w:rsidRDefault="00EB651C" w:rsidP="00C73B42">
            <w:pPr>
              <w:spacing w:before="120"/>
              <w:jc w:val="center"/>
              <w:cnfStyle w:val="000000100000" w:firstRow="0" w:lastRow="0" w:firstColumn="0" w:lastColumn="0" w:oddVBand="0" w:evenVBand="0" w:oddHBand="1" w:evenHBand="0" w:firstRowFirstColumn="0" w:firstRowLastColumn="0" w:lastRowFirstColumn="0" w:lastRowLastColumn="0"/>
              <w:rPr>
                <w:sz w:val="36"/>
                <w:szCs w:val="36"/>
                <w:lang w:val="en-BE"/>
              </w:rPr>
            </w:pPr>
            <w:r>
              <w:rPr>
                <w:sz w:val="36"/>
                <w:szCs w:val="36"/>
                <w:lang w:val="en-BE"/>
              </w:rPr>
              <w:t>6</w:t>
            </w:r>
          </w:p>
        </w:tc>
      </w:tr>
    </w:tbl>
    <w:p w:rsidR="00EB651C" w:rsidRDefault="00EB651C" w:rsidP="00BA115A">
      <w:pPr>
        <w:rPr>
          <w:sz w:val="24"/>
          <w:lang w:val="en-BE"/>
        </w:rPr>
      </w:pPr>
    </w:p>
    <w:p w:rsidR="000F0210" w:rsidRDefault="000F0210" w:rsidP="00BA115A">
      <w:pPr>
        <w:rPr>
          <w:sz w:val="24"/>
          <w:lang w:val="en-BE"/>
        </w:rPr>
      </w:pPr>
      <w:r>
        <w:rPr>
          <w:sz w:val="24"/>
          <w:lang w:val="en-BE"/>
        </w:rPr>
        <w:t xml:space="preserve">Durant </w:t>
      </w:r>
      <w:proofErr w:type="spellStart"/>
      <w:r>
        <w:rPr>
          <w:sz w:val="24"/>
          <w:lang w:val="en-BE"/>
        </w:rPr>
        <w:t>ce</w:t>
      </w:r>
      <w:proofErr w:type="spellEnd"/>
      <w:r>
        <w:rPr>
          <w:sz w:val="24"/>
          <w:lang w:val="en-BE"/>
        </w:rPr>
        <w:t xml:space="preserve"> sprint, nous </w:t>
      </w:r>
      <w:proofErr w:type="spellStart"/>
      <w:r>
        <w:rPr>
          <w:sz w:val="24"/>
          <w:lang w:val="en-BE"/>
        </w:rPr>
        <w:t>avons</w:t>
      </w:r>
      <w:proofErr w:type="spellEnd"/>
      <w:r>
        <w:rPr>
          <w:sz w:val="24"/>
          <w:lang w:val="en-BE"/>
        </w:rPr>
        <w:t xml:space="preserve"> </w:t>
      </w:r>
      <w:proofErr w:type="spellStart"/>
      <w:r>
        <w:rPr>
          <w:sz w:val="24"/>
          <w:lang w:val="en-BE"/>
        </w:rPr>
        <w:t>enfin</w:t>
      </w:r>
      <w:proofErr w:type="spellEnd"/>
      <w:r>
        <w:rPr>
          <w:sz w:val="24"/>
          <w:lang w:val="en-BE"/>
        </w:rPr>
        <w:t xml:space="preserve"> </w:t>
      </w:r>
      <w:proofErr w:type="spellStart"/>
      <w:r>
        <w:rPr>
          <w:sz w:val="24"/>
          <w:lang w:val="en-BE"/>
        </w:rPr>
        <w:t>implémenté</w:t>
      </w:r>
      <w:proofErr w:type="spellEnd"/>
      <w:r>
        <w:rPr>
          <w:sz w:val="24"/>
          <w:lang w:val="en-BE"/>
        </w:rPr>
        <w:t xml:space="preserve"> </w:t>
      </w:r>
      <w:proofErr w:type="spellStart"/>
      <w:r>
        <w:rPr>
          <w:sz w:val="24"/>
          <w:lang w:val="en-BE"/>
        </w:rPr>
        <w:t>certaines</w:t>
      </w:r>
      <w:proofErr w:type="spellEnd"/>
      <w:r>
        <w:rPr>
          <w:sz w:val="24"/>
          <w:lang w:val="en-BE"/>
        </w:rPr>
        <w:t xml:space="preserve"> features qui </w:t>
      </w:r>
      <w:proofErr w:type="spellStart"/>
      <w:r>
        <w:rPr>
          <w:sz w:val="24"/>
          <w:lang w:val="en-BE"/>
        </w:rPr>
        <w:t>traînaient</w:t>
      </w:r>
      <w:proofErr w:type="spellEnd"/>
      <w:r>
        <w:rPr>
          <w:sz w:val="24"/>
          <w:lang w:val="en-BE"/>
        </w:rPr>
        <w:t xml:space="preserve"> </w:t>
      </w:r>
      <w:proofErr w:type="spellStart"/>
      <w:r>
        <w:rPr>
          <w:sz w:val="24"/>
          <w:lang w:val="en-BE"/>
        </w:rPr>
        <w:t>depuis</w:t>
      </w:r>
      <w:proofErr w:type="spellEnd"/>
      <w:r>
        <w:rPr>
          <w:sz w:val="24"/>
          <w:lang w:val="en-BE"/>
        </w:rPr>
        <w:t xml:space="preserve"> le premier sprint, et nous </w:t>
      </w:r>
      <w:proofErr w:type="spellStart"/>
      <w:r>
        <w:rPr>
          <w:sz w:val="24"/>
          <w:lang w:val="en-BE"/>
        </w:rPr>
        <w:t>avons</w:t>
      </w:r>
      <w:proofErr w:type="spellEnd"/>
      <w:r>
        <w:rPr>
          <w:sz w:val="24"/>
          <w:lang w:val="en-BE"/>
        </w:rPr>
        <w:t xml:space="preserve"> </w:t>
      </w:r>
      <w:proofErr w:type="spellStart"/>
      <w:r>
        <w:rPr>
          <w:sz w:val="24"/>
          <w:lang w:val="en-BE"/>
        </w:rPr>
        <w:t>globalement</w:t>
      </w:r>
      <w:proofErr w:type="spellEnd"/>
      <w:r>
        <w:rPr>
          <w:sz w:val="24"/>
          <w:lang w:val="en-BE"/>
        </w:rPr>
        <w:t xml:space="preserve"> </w:t>
      </w:r>
      <w:proofErr w:type="spellStart"/>
      <w:r>
        <w:rPr>
          <w:sz w:val="24"/>
          <w:lang w:val="en-BE"/>
        </w:rPr>
        <w:t>arrêté</w:t>
      </w:r>
      <w:proofErr w:type="spellEnd"/>
      <w:r>
        <w:rPr>
          <w:sz w:val="24"/>
          <w:lang w:val="en-BE"/>
        </w:rPr>
        <w:t xml:space="preserve"> la </w:t>
      </w:r>
      <w:proofErr w:type="spellStart"/>
      <w:r>
        <w:rPr>
          <w:sz w:val="24"/>
          <w:lang w:val="en-BE"/>
        </w:rPr>
        <w:t>liste</w:t>
      </w:r>
      <w:proofErr w:type="spellEnd"/>
      <w:r>
        <w:rPr>
          <w:sz w:val="24"/>
          <w:lang w:val="en-BE"/>
        </w:rPr>
        <w:t xml:space="preserve"> finale des </w:t>
      </w:r>
      <w:proofErr w:type="spellStart"/>
      <w:r>
        <w:rPr>
          <w:sz w:val="24"/>
          <w:lang w:val="en-BE"/>
        </w:rPr>
        <w:t>fonctionnalités</w:t>
      </w:r>
      <w:proofErr w:type="spellEnd"/>
      <w:r w:rsidR="00416828">
        <w:rPr>
          <w:sz w:val="24"/>
          <w:lang w:val="en-BE"/>
        </w:rPr>
        <w:t xml:space="preserve">. </w:t>
      </w:r>
      <w:r>
        <w:rPr>
          <w:sz w:val="24"/>
          <w:lang w:val="en-BE"/>
        </w:rPr>
        <w:t xml:space="preserve">Nous </w:t>
      </w:r>
      <w:proofErr w:type="spellStart"/>
      <w:r>
        <w:rPr>
          <w:sz w:val="24"/>
          <w:lang w:val="en-BE"/>
        </w:rPr>
        <w:t>avons</w:t>
      </w:r>
      <w:proofErr w:type="spellEnd"/>
      <w:r>
        <w:rPr>
          <w:sz w:val="24"/>
          <w:lang w:val="en-BE"/>
        </w:rPr>
        <w:t xml:space="preserve"> </w:t>
      </w:r>
      <w:proofErr w:type="spellStart"/>
      <w:r>
        <w:rPr>
          <w:sz w:val="24"/>
          <w:lang w:val="en-BE"/>
        </w:rPr>
        <w:t>également</w:t>
      </w:r>
      <w:proofErr w:type="spellEnd"/>
      <w:r>
        <w:rPr>
          <w:sz w:val="24"/>
          <w:lang w:val="en-BE"/>
        </w:rPr>
        <w:t xml:space="preserve"> </w:t>
      </w:r>
      <w:proofErr w:type="spellStart"/>
      <w:r>
        <w:rPr>
          <w:sz w:val="24"/>
          <w:lang w:val="en-BE"/>
        </w:rPr>
        <w:t>amélioré</w:t>
      </w:r>
      <w:proofErr w:type="spellEnd"/>
      <w:r>
        <w:rPr>
          <w:sz w:val="24"/>
          <w:lang w:val="en-BE"/>
        </w:rPr>
        <w:t xml:space="preserve"> la </w:t>
      </w:r>
      <w:proofErr w:type="spellStart"/>
      <w:r>
        <w:rPr>
          <w:sz w:val="24"/>
          <w:lang w:val="en-BE"/>
        </w:rPr>
        <w:t>sécurité</w:t>
      </w:r>
      <w:proofErr w:type="spellEnd"/>
      <w:r>
        <w:rPr>
          <w:sz w:val="24"/>
          <w:lang w:val="en-BE"/>
        </w:rPr>
        <w:t xml:space="preserve"> de </w:t>
      </w:r>
      <w:proofErr w:type="spellStart"/>
      <w:r>
        <w:rPr>
          <w:sz w:val="24"/>
          <w:lang w:val="en-BE"/>
        </w:rPr>
        <w:t>l’application</w:t>
      </w:r>
      <w:proofErr w:type="spellEnd"/>
      <w:r>
        <w:rPr>
          <w:sz w:val="24"/>
          <w:lang w:val="en-BE"/>
        </w:rPr>
        <w:t xml:space="preserve">, </w:t>
      </w:r>
      <w:proofErr w:type="spellStart"/>
      <w:r>
        <w:rPr>
          <w:sz w:val="24"/>
          <w:lang w:val="en-BE"/>
        </w:rPr>
        <w:t>notamment</w:t>
      </w:r>
      <w:proofErr w:type="spellEnd"/>
      <w:r>
        <w:rPr>
          <w:sz w:val="24"/>
          <w:lang w:val="en-BE"/>
        </w:rPr>
        <w:t xml:space="preserve"> au </w:t>
      </w:r>
      <w:proofErr w:type="spellStart"/>
      <w:r>
        <w:rPr>
          <w:sz w:val="24"/>
          <w:lang w:val="en-BE"/>
        </w:rPr>
        <w:t>niveau</w:t>
      </w:r>
      <w:proofErr w:type="spellEnd"/>
      <w:r>
        <w:rPr>
          <w:sz w:val="24"/>
          <w:lang w:val="en-BE"/>
        </w:rPr>
        <w:t xml:space="preserve"> de </w:t>
      </w:r>
      <w:proofErr w:type="spellStart"/>
      <w:r>
        <w:rPr>
          <w:sz w:val="24"/>
          <w:lang w:val="en-BE"/>
        </w:rPr>
        <w:t>l’encryption</w:t>
      </w:r>
      <w:proofErr w:type="spellEnd"/>
      <w:r>
        <w:rPr>
          <w:sz w:val="24"/>
          <w:lang w:val="en-BE"/>
        </w:rPr>
        <w:t xml:space="preserve"> des codes QR </w:t>
      </w:r>
      <w:proofErr w:type="spellStart"/>
      <w:r>
        <w:rPr>
          <w:sz w:val="24"/>
          <w:lang w:val="en-BE"/>
        </w:rPr>
        <w:t>utilisés</w:t>
      </w:r>
      <w:proofErr w:type="spellEnd"/>
      <w:r>
        <w:rPr>
          <w:sz w:val="24"/>
          <w:lang w:val="en-BE"/>
        </w:rPr>
        <w:t xml:space="preserve"> pour le scan des points.</w:t>
      </w:r>
    </w:p>
    <w:p w:rsidR="000F0210" w:rsidRDefault="000F0210" w:rsidP="00BA115A">
      <w:pPr>
        <w:rPr>
          <w:sz w:val="24"/>
          <w:lang w:val="en-BE"/>
        </w:rPr>
      </w:pPr>
      <w:r>
        <w:rPr>
          <w:sz w:val="24"/>
          <w:lang w:val="en-BE"/>
        </w:rPr>
        <w:t>===&gt; SERGEN</w:t>
      </w:r>
    </w:p>
    <w:p w:rsidR="000F0210" w:rsidRDefault="00EF761B" w:rsidP="00EF761B">
      <w:pPr>
        <w:pStyle w:val="Titre1"/>
        <w:rPr>
          <w:lang w:val="en-BE"/>
        </w:rPr>
      </w:pPr>
      <w:r>
        <w:rPr>
          <w:lang w:val="en-BE"/>
        </w:rPr>
        <w:t>Sprint 05</w:t>
      </w:r>
    </w:p>
    <w:p w:rsidR="00EF761B" w:rsidRDefault="00EF761B" w:rsidP="00EF761B">
      <w:pPr>
        <w:rPr>
          <w:lang w:val="en-BE"/>
        </w:rPr>
      </w:pPr>
      <w:r>
        <w:rPr>
          <w:lang w:val="en-BE"/>
        </w:rPr>
        <w:t xml:space="preserve">Durant </w:t>
      </w:r>
      <w:proofErr w:type="spellStart"/>
      <w:r>
        <w:rPr>
          <w:lang w:val="en-BE"/>
        </w:rPr>
        <w:t>ce</w:t>
      </w:r>
      <w:proofErr w:type="spellEnd"/>
      <w:r>
        <w:rPr>
          <w:lang w:val="en-BE"/>
        </w:rPr>
        <w:t xml:space="preserve"> sprint, nous </w:t>
      </w:r>
      <w:proofErr w:type="spellStart"/>
      <w:r>
        <w:rPr>
          <w:lang w:val="en-BE"/>
        </w:rPr>
        <w:t>n’avons</w:t>
      </w:r>
      <w:proofErr w:type="spellEnd"/>
      <w:r>
        <w:rPr>
          <w:lang w:val="en-BE"/>
        </w:rPr>
        <w:t xml:space="preserve"> pas </w:t>
      </w:r>
      <w:proofErr w:type="spellStart"/>
      <w:r>
        <w:rPr>
          <w:lang w:val="en-BE"/>
        </w:rPr>
        <w:t>implémenté</w:t>
      </w:r>
      <w:proofErr w:type="spellEnd"/>
      <w:r>
        <w:rPr>
          <w:lang w:val="en-BE"/>
        </w:rPr>
        <w:t xml:space="preserve"> </w:t>
      </w:r>
      <w:proofErr w:type="spellStart"/>
      <w:r>
        <w:rPr>
          <w:lang w:val="en-BE"/>
        </w:rPr>
        <w:t>d’user</w:t>
      </w:r>
      <w:proofErr w:type="spellEnd"/>
      <w:r>
        <w:rPr>
          <w:lang w:val="en-BE"/>
        </w:rPr>
        <w:t xml:space="preserve"> story </w:t>
      </w:r>
      <w:proofErr w:type="spellStart"/>
      <w:proofErr w:type="gramStart"/>
      <w:r>
        <w:rPr>
          <w:lang w:val="en-BE"/>
        </w:rPr>
        <w:t>supplémentaire</w:t>
      </w:r>
      <w:proofErr w:type="spellEnd"/>
      <w:r>
        <w:rPr>
          <w:lang w:val="en-BE"/>
        </w:rPr>
        <w:t xml:space="preserve"> :</w:t>
      </w:r>
      <w:proofErr w:type="gramEnd"/>
      <w:r>
        <w:rPr>
          <w:lang w:val="en-BE"/>
        </w:rPr>
        <w:t xml:space="preserve"> nous </w:t>
      </w:r>
      <w:proofErr w:type="spellStart"/>
      <w:r>
        <w:rPr>
          <w:lang w:val="en-BE"/>
        </w:rPr>
        <w:t>nous</w:t>
      </w:r>
      <w:proofErr w:type="spellEnd"/>
      <w:r>
        <w:rPr>
          <w:lang w:val="en-BE"/>
        </w:rPr>
        <w:t xml:space="preserve"> </w:t>
      </w:r>
      <w:proofErr w:type="spellStart"/>
      <w:r>
        <w:rPr>
          <w:lang w:val="en-BE"/>
        </w:rPr>
        <w:t>sommes</w:t>
      </w:r>
      <w:proofErr w:type="spellEnd"/>
      <w:r>
        <w:rPr>
          <w:lang w:val="en-BE"/>
        </w:rPr>
        <w:t xml:space="preserve"> </w:t>
      </w:r>
      <w:proofErr w:type="spellStart"/>
      <w:r>
        <w:rPr>
          <w:lang w:val="en-BE"/>
        </w:rPr>
        <w:t>concentrés</w:t>
      </w:r>
      <w:proofErr w:type="spellEnd"/>
      <w:r>
        <w:rPr>
          <w:lang w:val="en-BE"/>
        </w:rPr>
        <w:t xml:space="preserve"> sur le </w:t>
      </w:r>
      <w:proofErr w:type="spellStart"/>
      <w:r>
        <w:rPr>
          <w:lang w:val="en-BE"/>
        </w:rPr>
        <w:t>debugging,l’amélioration</w:t>
      </w:r>
      <w:proofErr w:type="spellEnd"/>
      <w:r>
        <w:rPr>
          <w:lang w:val="en-BE"/>
        </w:rPr>
        <w:t xml:space="preserve"> des performances, le </w:t>
      </w:r>
      <w:proofErr w:type="spellStart"/>
      <w:r>
        <w:rPr>
          <w:lang w:val="en-BE"/>
        </w:rPr>
        <w:t>paufinement</w:t>
      </w:r>
      <w:proofErr w:type="spellEnd"/>
      <w:r>
        <w:rPr>
          <w:lang w:val="en-BE"/>
        </w:rPr>
        <w:t xml:space="preserve"> du design, </w:t>
      </w:r>
      <w:proofErr w:type="spellStart"/>
      <w:r>
        <w:rPr>
          <w:lang w:val="en-BE"/>
        </w:rPr>
        <w:t>ainsi</w:t>
      </w:r>
      <w:proofErr w:type="spellEnd"/>
      <w:r>
        <w:rPr>
          <w:lang w:val="en-BE"/>
        </w:rPr>
        <w:t xml:space="preserve"> que la </w:t>
      </w:r>
      <w:proofErr w:type="spellStart"/>
      <w:r>
        <w:rPr>
          <w:lang w:val="en-BE"/>
        </w:rPr>
        <w:t>réalisation</w:t>
      </w:r>
      <w:proofErr w:type="spellEnd"/>
      <w:r>
        <w:rPr>
          <w:lang w:val="en-BE"/>
        </w:rPr>
        <w:t xml:space="preserve"> de la </w:t>
      </w:r>
      <w:proofErr w:type="spellStart"/>
      <w:r>
        <w:rPr>
          <w:lang w:val="en-BE"/>
        </w:rPr>
        <w:t>vidéo</w:t>
      </w:r>
      <w:proofErr w:type="spellEnd"/>
      <w:r>
        <w:rPr>
          <w:lang w:val="en-BE"/>
        </w:rPr>
        <w:t xml:space="preserve"> </w:t>
      </w:r>
      <w:proofErr w:type="spellStart"/>
      <w:r>
        <w:rPr>
          <w:lang w:val="en-BE"/>
        </w:rPr>
        <w:t>en</w:t>
      </w:r>
      <w:proofErr w:type="spellEnd"/>
      <w:r>
        <w:rPr>
          <w:lang w:val="en-BE"/>
        </w:rPr>
        <w:t xml:space="preserve"> </w:t>
      </w:r>
      <w:proofErr w:type="spellStart"/>
      <w:r>
        <w:rPr>
          <w:lang w:val="en-BE"/>
        </w:rPr>
        <w:t>vue</w:t>
      </w:r>
      <w:proofErr w:type="spellEnd"/>
      <w:r>
        <w:rPr>
          <w:lang w:val="en-BE"/>
        </w:rPr>
        <w:t xml:space="preserve"> de la </w:t>
      </w:r>
      <w:proofErr w:type="spellStart"/>
      <w:r>
        <w:rPr>
          <w:lang w:val="en-BE"/>
        </w:rPr>
        <w:t>présentation</w:t>
      </w:r>
      <w:proofErr w:type="spellEnd"/>
      <w:r>
        <w:rPr>
          <w:lang w:val="en-BE"/>
        </w:rPr>
        <w:t>.</w:t>
      </w:r>
    </w:p>
    <w:p w:rsidR="00416828" w:rsidRPr="00416828" w:rsidRDefault="00416828" w:rsidP="00EF761B">
      <w:pPr>
        <w:rPr>
          <w:sz w:val="24"/>
          <w:lang w:val="en-BE"/>
        </w:rPr>
      </w:pPr>
      <w:r>
        <w:rPr>
          <w:sz w:val="24"/>
          <w:lang w:val="en-BE"/>
        </w:rPr>
        <w:t xml:space="preserve">De manière </w:t>
      </w:r>
      <w:proofErr w:type="spellStart"/>
      <w:r>
        <w:rPr>
          <w:sz w:val="24"/>
          <w:lang w:val="en-BE"/>
        </w:rPr>
        <w:t>générale</w:t>
      </w:r>
      <w:proofErr w:type="spellEnd"/>
      <w:r>
        <w:rPr>
          <w:sz w:val="24"/>
          <w:lang w:val="en-BE"/>
        </w:rPr>
        <w:t xml:space="preserve">, </w:t>
      </w:r>
      <w:r>
        <w:rPr>
          <w:sz w:val="24"/>
          <w:lang w:val="en-BE"/>
        </w:rPr>
        <w:t xml:space="preserve">au fur et à </w:t>
      </w:r>
      <w:proofErr w:type="spellStart"/>
      <w:r>
        <w:rPr>
          <w:sz w:val="24"/>
          <w:lang w:val="en-BE"/>
        </w:rPr>
        <w:t>mesure</w:t>
      </w:r>
      <w:proofErr w:type="spellEnd"/>
      <w:r>
        <w:rPr>
          <w:sz w:val="24"/>
          <w:lang w:val="en-BE"/>
        </w:rPr>
        <w:t xml:space="preserve"> des sprints, </w:t>
      </w:r>
      <w:proofErr w:type="spellStart"/>
      <w:r>
        <w:rPr>
          <w:sz w:val="24"/>
          <w:lang w:val="en-BE"/>
        </w:rPr>
        <w:t>notre</w:t>
      </w:r>
      <w:proofErr w:type="spellEnd"/>
      <w:r>
        <w:rPr>
          <w:sz w:val="24"/>
          <w:lang w:val="en-BE"/>
        </w:rPr>
        <w:t xml:space="preserve"> </w:t>
      </w:r>
      <w:proofErr w:type="spellStart"/>
      <w:r>
        <w:rPr>
          <w:sz w:val="24"/>
          <w:lang w:val="en-BE"/>
        </w:rPr>
        <w:t>méthode</w:t>
      </w:r>
      <w:proofErr w:type="spellEnd"/>
      <w:r>
        <w:rPr>
          <w:sz w:val="24"/>
          <w:lang w:val="en-BE"/>
        </w:rPr>
        <w:t xml:space="preserve"> de travail </w:t>
      </w:r>
      <w:proofErr w:type="spellStart"/>
      <w:r>
        <w:rPr>
          <w:sz w:val="24"/>
          <w:lang w:val="en-BE"/>
        </w:rPr>
        <w:t>est</w:t>
      </w:r>
      <w:proofErr w:type="spellEnd"/>
      <w:r>
        <w:rPr>
          <w:sz w:val="24"/>
          <w:lang w:val="en-BE"/>
        </w:rPr>
        <w:t xml:space="preserve"> </w:t>
      </w:r>
      <w:proofErr w:type="spellStart"/>
      <w:r>
        <w:rPr>
          <w:sz w:val="24"/>
          <w:lang w:val="en-BE"/>
        </w:rPr>
        <w:t>devenue</w:t>
      </w:r>
      <w:proofErr w:type="spellEnd"/>
      <w:r>
        <w:rPr>
          <w:sz w:val="24"/>
          <w:lang w:val="en-BE"/>
        </w:rPr>
        <w:t xml:space="preserve"> beaucoup plus </w:t>
      </w:r>
      <w:proofErr w:type="spellStart"/>
      <w:r>
        <w:rPr>
          <w:sz w:val="24"/>
          <w:lang w:val="en-BE"/>
        </w:rPr>
        <w:t>fluide</w:t>
      </w:r>
      <w:proofErr w:type="spellEnd"/>
      <w:r>
        <w:rPr>
          <w:sz w:val="24"/>
          <w:lang w:val="en-BE"/>
        </w:rPr>
        <w:t xml:space="preserve">, grâce à </w:t>
      </w:r>
      <w:proofErr w:type="spellStart"/>
      <w:r>
        <w:rPr>
          <w:sz w:val="24"/>
          <w:lang w:val="en-BE"/>
        </w:rPr>
        <w:t>l’utilisation</w:t>
      </w:r>
      <w:proofErr w:type="spellEnd"/>
      <w:r>
        <w:rPr>
          <w:sz w:val="24"/>
          <w:lang w:val="en-BE"/>
        </w:rPr>
        <w:t xml:space="preserve"> de Trello, des branches sur Git et des </w:t>
      </w:r>
      <w:proofErr w:type="spellStart"/>
      <w:r>
        <w:rPr>
          <w:sz w:val="24"/>
          <w:lang w:val="en-BE"/>
        </w:rPr>
        <w:t>statistiques</w:t>
      </w:r>
      <w:proofErr w:type="spellEnd"/>
      <w:r>
        <w:rPr>
          <w:sz w:val="24"/>
          <w:lang w:val="en-BE"/>
        </w:rPr>
        <w:t xml:space="preserve"> de commit sur </w:t>
      </w:r>
      <w:proofErr w:type="spellStart"/>
      <w:r>
        <w:rPr>
          <w:sz w:val="24"/>
          <w:lang w:val="en-BE"/>
        </w:rPr>
        <w:t>Github</w:t>
      </w:r>
      <w:proofErr w:type="spellEnd"/>
      <w:r>
        <w:rPr>
          <w:sz w:val="24"/>
          <w:lang w:val="en-BE"/>
        </w:rPr>
        <w:t xml:space="preserve"> </w:t>
      </w:r>
      <w:proofErr w:type="spellStart"/>
      <w:r>
        <w:rPr>
          <w:sz w:val="24"/>
          <w:lang w:val="en-BE"/>
        </w:rPr>
        <w:t>permettant</w:t>
      </w:r>
      <w:proofErr w:type="spellEnd"/>
      <w:r>
        <w:rPr>
          <w:sz w:val="24"/>
          <w:lang w:val="en-BE"/>
        </w:rPr>
        <w:t xml:space="preserve"> de </w:t>
      </w:r>
      <w:proofErr w:type="spellStart"/>
      <w:r>
        <w:rPr>
          <w:sz w:val="24"/>
          <w:lang w:val="en-BE"/>
        </w:rPr>
        <w:t>voir</w:t>
      </w:r>
      <w:proofErr w:type="spellEnd"/>
      <w:r>
        <w:rPr>
          <w:sz w:val="24"/>
          <w:lang w:val="en-BE"/>
        </w:rPr>
        <w:t xml:space="preserve"> le travail de </w:t>
      </w:r>
      <w:proofErr w:type="spellStart"/>
      <w:r>
        <w:rPr>
          <w:sz w:val="24"/>
          <w:lang w:val="en-BE"/>
        </w:rPr>
        <w:t>chacun</w:t>
      </w:r>
      <w:proofErr w:type="spellEnd"/>
      <w:r>
        <w:rPr>
          <w:sz w:val="24"/>
          <w:lang w:val="en-BE"/>
        </w:rPr>
        <w:t>.</w:t>
      </w:r>
      <w:r>
        <w:rPr>
          <w:sz w:val="24"/>
          <w:lang w:val="en-BE"/>
        </w:rPr>
        <w:t xml:space="preserve"> Nous </w:t>
      </w:r>
      <w:proofErr w:type="spellStart"/>
      <w:r>
        <w:rPr>
          <w:sz w:val="24"/>
          <w:lang w:val="en-BE"/>
        </w:rPr>
        <w:t>avons</w:t>
      </w:r>
      <w:proofErr w:type="spellEnd"/>
      <w:r>
        <w:rPr>
          <w:sz w:val="24"/>
          <w:lang w:val="en-BE"/>
        </w:rPr>
        <w:t xml:space="preserve"> </w:t>
      </w:r>
      <w:proofErr w:type="spellStart"/>
      <w:r>
        <w:rPr>
          <w:sz w:val="24"/>
          <w:lang w:val="en-BE"/>
        </w:rPr>
        <w:t>également</w:t>
      </w:r>
      <w:proofErr w:type="spellEnd"/>
      <w:r>
        <w:rPr>
          <w:sz w:val="24"/>
          <w:lang w:val="en-BE"/>
        </w:rPr>
        <w:t xml:space="preserve"> </w:t>
      </w:r>
      <w:proofErr w:type="spellStart"/>
      <w:r>
        <w:rPr>
          <w:sz w:val="24"/>
          <w:lang w:val="en-BE"/>
        </w:rPr>
        <w:t>pris</w:t>
      </w:r>
      <w:proofErr w:type="spellEnd"/>
      <w:r>
        <w:rPr>
          <w:sz w:val="24"/>
          <w:lang w:val="en-BE"/>
        </w:rPr>
        <w:t xml:space="preserve"> </w:t>
      </w:r>
      <w:proofErr w:type="spellStart"/>
      <w:r>
        <w:rPr>
          <w:sz w:val="24"/>
          <w:lang w:val="en-BE"/>
        </w:rPr>
        <w:t>l’habitude</w:t>
      </w:r>
      <w:proofErr w:type="spellEnd"/>
      <w:r>
        <w:rPr>
          <w:sz w:val="24"/>
          <w:lang w:val="en-BE"/>
        </w:rPr>
        <w:t xml:space="preserve"> de </w:t>
      </w:r>
      <w:proofErr w:type="spellStart"/>
      <w:r>
        <w:rPr>
          <w:sz w:val="24"/>
          <w:lang w:val="en-BE"/>
        </w:rPr>
        <w:t>réévaluer</w:t>
      </w:r>
      <w:proofErr w:type="spellEnd"/>
      <w:r>
        <w:rPr>
          <w:sz w:val="24"/>
          <w:lang w:val="en-BE"/>
        </w:rPr>
        <w:t xml:space="preserve"> les user stories </w:t>
      </w:r>
      <w:proofErr w:type="spellStart"/>
      <w:r>
        <w:rPr>
          <w:sz w:val="24"/>
          <w:lang w:val="en-BE"/>
        </w:rPr>
        <w:t>prioritaires</w:t>
      </w:r>
      <w:proofErr w:type="spellEnd"/>
      <w:r>
        <w:rPr>
          <w:sz w:val="24"/>
          <w:lang w:val="en-BE"/>
        </w:rPr>
        <w:t xml:space="preserve"> </w:t>
      </w:r>
      <w:proofErr w:type="spellStart"/>
      <w:r>
        <w:rPr>
          <w:sz w:val="24"/>
          <w:lang w:val="en-BE"/>
        </w:rPr>
        <w:t>en</w:t>
      </w:r>
      <w:proofErr w:type="spellEnd"/>
      <w:r>
        <w:rPr>
          <w:sz w:val="24"/>
          <w:lang w:val="en-BE"/>
        </w:rPr>
        <w:t xml:space="preserve"> </w:t>
      </w:r>
      <w:proofErr w:type="spellStart"/>
      <w:r>
        <w:rPr>
          <w:sz w:val="24"/>
          <w:lang w:val="en-BE"/>
        </w:rPr>
        <w:t>cours</w:t>
      </w:r>
      <w:proofErr w:type="spellEnd"/>
      <w:r>
        <w:rPr>
          <w:sz w:val="24"/>
          <w:lang w:val="en-BE"/>
        </w:rPr>
        <w:t xml:space="preserve"> de sprint, </w:t>
      </w:r>
      <w:proofErr w:type="spellStart"/>
      <w:r>
        <w:rPr>
          <w:sz w:val="24"/>
          <w:lang w:val="en-BE"/>
        </w:rPr>
        <w:t>plutôt</w:t>
      </w:r>
      <w:proofErr w:type="spellEnd"/>
      <w:r>
        <w:rPr>
          <w:sz w:val="24"/>
          <w:lang w:val="en-BE"/>
        </w:rPr>
        <w:t xml:space="preserve"> que de se fixer </w:t>
      </w:r>
      <w:proofErr w:type="spellStart"/>
      <w:r>
        <w:rPr>
          <w:sz w:val="24"/>
          <w:lang w:val="en-BE"/>
        </w:rPr>
        <w:t>une</w:t>
      </w:r>
      <w:proofErr w:type="spellEnd"/>
      <w:r>
        <w:rPr>
          <w:sz w:val="24"/>
          <w:lang w:val="en-BE"/>
        </w:rPr>
        <w:t xml:space="preserve"> </w:t>
      </w:r>
      <w:proofErr w:type="spellStart"/>
      <w:r>
        <w:rPr>
          <w:sz w:val="24"/>
          <w:lang w:val="en-BE"/>
        </w:rPr>
        <w:t>liste</w:t>
      </w:r>
      <w:proofErr w:type="spellEnd"/>
      <w:r>
        <w:rPr>
          <w:sz w:val="24"/>
          <w:lang w:val="en-BE"/>
        </w:rPr>
        <w:t xml:space="preserve"> </w:t>
      </w:r>
      <w:proofErr w:type="spellStart"/>
      <w:r>
        <w:rPr>
          <w:sz w:val="24"/>
          <w:lang w:val="en-BE"/>
        </w:rPr>
        <w:t>d’objectifs</w:t>
      </w:r>
      <w:proofErr w:type="spellEnd"/>
      <w:r>
        <w:rPr>
          <w:sz w:val="24"/>
          <w:lang w:val="en-BE"/>
        </w:rPr>
        <w:t xml:space="preserve"> </w:t>
      </w:r>
      <w:proofErr w:type="spellStart"/>
      <w:r>
        <w:rPr>
          <w:sz w:val="24"/>
          <w:lang w:val="en-BE"/>
        </w:rPr>
        <w:t>immuable</w:t>
      </w:r>
      <w:proofErr w:type="spellEnd"/>
      <w:r>
        <w:rPr>
          <w:sz w:val="24"/>
          <w:lang w:val="en-BE"/>
        </w:rPr>
        <w:t xml:space="preserve"> dans le temps.</w:t>
      </w:r>
      <w:bookmarkStart w:id="1" w:name="_GoBack"/>
      <w:bookmarkEnd w:id="1"/>
    </w:p>
    <w:sectPr w:rsidR="00416828" w:rsidRPr="00416828" w:rsidSect="004E1AED">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B4C" w:rsidRDefault="00771B4C">
      <w:pPr>
        <w:spacing w:after="0" w:line="240" w:lineRule="auto"/>
      </w:pPr>
      <w:r>
        <w:separator/>
      </w:r>
    </w:p>
  </w:endnote>
  <w:endnote w:type="continuationSeparator" w:id="0">
    <w:p w:rsidR="00771B4C" w:rsidRDefault="0077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Pieddepage"/>
        </w:pPr>
        <w:r>
          <w:rPr>
            <w:lang w:bidi="fr-FR"/>
          </w:rPr>
          <w:fldChar w:fldCharType="begin"/>
        </w:r>
        <w:r>
          <w:rPr>
            <w:lang w:bidi="fr-FR"/>
          </w:rPr>
          <w:instrText xml:space="preserve"> PAGE   \* MERGEFORMAT </w:instrText>
        </w:r>
        <w:r>
          <w:rPr>
            <w:lang w:bidi="fr-FR"/>
          </w:rPr>
          <w:fldChar w:fldCharType="separate"/>
        </w:r>
        <w:r w:rsidR="0019715A">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B4C" w:rsidRDefault="00771B4C">
      <w:pPr>
        <w:spacing w:after="0" w:line="240" w:lineRule="auto"/>
      </w:pPr>
      <w:r>
        <w:separator/>
      </w:r>
    </w:p>
  </w:footnote>
  <w:footnote w:type="continuationSeparator" w:id="0">
    <w:p w:rsidR="00771B4C" w:rsidRDefault="00771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88"/>
    <w:rsid w:val="000340E6"/>
    <w:rsid w:val="000F0210"/>
    <w:rsid w:val="00194DF6"/>
    <w:rsid w:val="0019715A"/>
    <w:rsid w:val="00347B88"/>
    <w:rsid w:val="003516A1"/>
    <w:rsid w:val="00416828"/>
    <w:rsid w:val="004256AB"/>
    <w:rsid w:val="004E1AED"/>
    <w:rsid w:val="005B12D5"/>
    <w:rsid w:val="005C12A5"/>
    <w:rsid w:val="006C7525"/>
    <w:rsid w:val="00771B4C"/>
    <w:rsid w:val="007C1080"/>
    <w:rsid w:val="00854539"/>
    <w:rsid w:val="00961711"/>
    <w:rsid w:val="00A1310C"/>
    <w:rsid w:val="00BA115A"/>
    <w:rsid w:val="00C5124E"/>
    <w:rsid w:val="00C9186F"/>
    <w:rsid w:val="00D47A97"/>
    <w:rsid w:val="00E8368E"/>
    <w:rsid w:val="00EB651C"/>
    <w:rsid w:val="00EC23AA"/>
    <w:rsid w:val="00EF76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8FFC"/>
  <w15:docId w15:val="{49766C2E-E1BD-4A0B-AD99-FAA45736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51C"/>
    <w:rPr>
      <w:lang w:val="fr-BE"/>
    </w:rPr>
  </w:style>
  <w:style w:type="paragraph" w:styleId="Titre1">
    <w:name w:val="heading 1"/>
    <w:basedOn w:val="Normal"/>
    <w:next w:val="Normal"/>
    <w:link w:val="Titre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itre2">
    <w:name w:val="heading 2"/>
    <w:basedOn w:val="Normal"/>
    <w:next w:val="Normal"/>
    <w:link w:val="Titre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itre3">
    <w:name w:val="heading 3"/>
    <w:basedOn w:val="Normal"/>
    <w:next w:val="Normal"/>
    <w:link w:val="Titre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itre2Car">
    <w:name w:val="Titre 2 Car"/>
    <w:basedOn w:val="Policepardfaut"/>
    <w:link w:val="Titre2"/>
    <w:uiPriority w:val="9"/>
    <w:rPr>
      <w:rFonts w:asciiTheme="majorHAnsi" w:eastAsiaTheme="majorEastAsia" w:hAnsiTheme="majorHAnsi" w:cstheme="majorBidi"/>
      <w:caps/>
      <w:spacing w:val="15"/>
      <w:shd w:val="clear" w:color="auto" w:fill="C9ECFC" w:themeFill="text2" w:themeFillTint="33"/>
    </w:rPr>
  </w:style>
  <w:style w:type="character" w:customStyle="1" w:styleId="Titre3Car">
    <w:name w:val="Titre 3 Car"/>
    <w:basedOn w:val="Policepardfaut"/>
    <w:link w:val="Titre3"/>
    <w:uiPriority w:val="9"/>
    <w:rPr>
      <w:rFonts w:asciiTheme="majorHAnsi" w:eastAsiaTheme="majorEastAsia" w:hAnsiTheme="majorHAnsi"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rPr>
      <w:rFonts w:asciiTheme="majorHAnsi" w:eastAsiaTheme="majorEastAsia" w:hAnsiTheme="majorHAnsi"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D47A97"/>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after="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after="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after="0" w:line="240" w:lineRule="auto"/>
    </w:pPr>
  </w:style>
  <w:style w:type="character" w:customStyle="1" w:styleId="PieddepageCar">
    <w:name w:val="Pied de page Car"/>
    <w:basedOn w:val="Policepardfaut"/>
    <w:link w:val="Pieddepage"/>
    <w:uiPriority w:val="99"/>
    <w:rsid w:val="004E1AED"/>
  </w:style>
  <w:style w:type="table" w:styleId="Tableausimple3">
    <w:name w:val="Plain Table 3"/>
    <w:basedOn w:val="TableauNormal"/>
    <w:uiPriority w:val="43"/>
    <w:rsid w:val="00347B88"/>
    <w:pPr>
      <w:spacing w:before="0" w:after="0" w:line="240" w:lineRule="auto"/>
    </w:pPr>
    <w:rPr>
      <w:rFonts w:eastAsiaTheme="minorHAnsi"/>
      <w:sz w:val="20"/>
      <w:szCs w:val="24"/>
      <w:lang w:val="en-US" w:eastAsia="en-US"/>
    </w:rPr>
    <w:tblPr>
      <w:tblStyleRowBandSize w:val="1"/>
      <w:tblStyleColBandSize w:val="1"/>
    </w:tblPr>
    <w:tblStylePr w:type="firstRow">
      <w:rPr>
        <w:b/>
        <w:bCs/>
        <w:caps/>
      </w:rPr>
      <w:tblPr/>
      <w:tcPr>
        <w:tcBorders>
          <w:bottom w:val="single" w:sz="4" w:space="0" w:color="2C2C2C" w:themeColor="text1"/>
        </w:tcBorders>
      </w:tcPr>
    </w:tblStylePr>
    <w:tblStylePr w:type="lastRow">
      <w:rPr>
        <w:b/>
        <w:bCs/>
        <w:caps/>
      </w:rPr>
      <w:tblPr/>
      <w:tcPr>
        <w:tcBorders>
          <w:top w:val="nil"/>
        </w:tcBorders>
      </w:tcPr>
    </w:tblStylePr>
    <w:tblStylePr w:type="firstCol">
      <w:rPr>
        <w:b/>
        <w:bCs/>
        <w:caps/>
      </w:rPr>
      <w:tblPr/>
      <w:tcPr>
        <w:tcBorders>
          <w:right w:val="single" w:sz="4" w:space="0" w:color="2C2C2C"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Conception%20&#192;%20bandes%20(vierg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55873D1-3EAF-4EAB-8468-EEE974F1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À bandes (vierge).dotx</Template>
  <TotalTime>110</TotalTime>
  <Pages>4</Pages>
  <Words>817</Words>
  <Characters>4663</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Martin Vandenbussche</cp:lastModifiedBy>
  <cp:revision>9</cp:revision>
  <dcterms:created xsi:type="dcterms:W3CDTF">2019-05-05T11:18:00Z</dcterms:created>
  <dcterms:modified xsi:type="dcterms:W3CDTF">2019-05-05T13:16:00Z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